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9B4E66" w:rsidRDefault="004675A7" w:rsidP="00F068EC">
      <w:pPr>
        <w:pStyle w:val="Title"/>
        <w:rPr>
          <w:rFonts w:ascii="Calibri" w:hAnsi="Calibri"/>
          <w:sz w:val="48"/>
          <w:szCs w:val="48"/>
        </w:rPr>
      </w:pPr>
      <w:r w:rsidRPr="009B4E66">
        <w:rPr>
          <w:rFonts w:ascii="Calibri" w:hAnsi="Calibri"/>
          <w:sz w:val="48"/>
          <w:szCs w:val="48"/>
        </w:rPr>
        <w:t>[</w:t>
      </w:r>
      <w:r w:rsidR="00B60632" w:rsidRPr="009B4E66">
        <w:rPr>
          <w:rFonts w:ascii="Calibri" w:hAnsi="Calibri"/>
          <w:sz w:val="48"/>
          <w:szCs w:val="48"/>
        </w:rPr>
        <w:t xml:space="preserve">New </w:t>
      </w:r>
      <w:r w:rsidR="00B17C35" w:rsidRPr="009B4E66">
        <w:rPr>
          <w:rFonts w:ascii="Calibri" w:hAnsi="Calibri"/>
          <w:sz w:val="48"/>
          <w:szCs w:val="48"/>
        </w:rPr>
        <w:t>Receipt</w:t>
      </w:r>
      <w:r w:rsidRPr="009B4E66">
        <w:rPr>
          <w:rFonts w:ascii="Calibri" w:hAnsi="Calibri"/>
          <w:sz w:val="48"/>
          <w:szCs w:val="48"/>
        </w:rPr>
        <w:t>] dEPLOYMENT</w:t>
      </w:r>
      <w:r w:rsidR="00A67A8F" w:rsidRPr="009B4E66">
        <w:rPr>
          <w:rFonts w:ascii="Calibri" w:hAnsi="Calibri"/>
          <w:sz w:val="48"/>
          <w:szCs w:val="48"/>
        </w:rPr>
        <w:t xml:space="preserve"> Pulse v3.81</w:t>
      </w:r>
    </w:p>
    <w:p w:rsidR="00194DF6" w:rsidRPr="009B4E66" w:rsidRDefault="004675A7">
      <w:pPr>
        <w:pStyle w:val="Heading1"/>
        <w:rPr>
          <w:rFonts w:ascii="Calibri" w:hAnsi="Calibri"/>
        </w:rPr>
      </w:pPr>
      <w:r w:rsidRPr="009B4E66">
        <w:rPr>
          <w:rFonts w:ascii="Calibri" w:hAnsi="Calibri"/>
        </w:rPr>
        <w:t xml:space="preserve">Project description. </w:t>
      </w:r>
    </w:p>
    <w:p w:rsidR="00B17C35" w:rsidRPr="009B4E66" w:rsidRDefault="00B17C35" w:rsidP="007A4B1B">
      <w:pPr>
        <w:rPr>
          <w:rFonts w:ascii="Calibri" w:hAnsi="Calibri"/>
        </w:rPr>
      </w:pPr>
      <w:r w:rsidRPr="009B4E66">
        <w:rPr>
          <w:rFonts w:ascii="Calibri" w:hAnsi="Calibri"/>
        </w:rPr>
        <w:t>Customized receipt for Domino’s Pizza</w:t>
      </w:r>
      <w:r w:rsidR="00D23B23" w:rsidRPr="009B4E66">
        <w:rPr>
          <w:rFonts w:ascii="Calibri" w:hAnsi="Calibri"/>
        </w:rPr>
        <w:t xml:space="preserve"> Oman</w:t>
      </w:r>
      <w:r w:rsidRPr="009B4E66">
        <w:rPr>
          <w:rFonts w:ascii="Calibri" w:hAnsi="Calibri"/>
        </w:rPr>
        <w:t>, with more option and more organized.</w:t>
      </w:r>
    </w:p>
    <w:p w:rsidR="004675A7" w:rsidRPr="009B4E66" w:rsidRDefault="004675A7" w:rsidP="004675A7">
      <w:pPr>
        <w:pStyle w:val="Heading1"/>
        <w:rPr>
          <w:rFonts w:ascii="Calibri" w:hAnsi="Calibri"/>
        </w:rPr>
      </w:pPr>
      <w:r w:rsidRPr="009B4E66">
        <w:rPr>
          <w:rFonts w:ascii="Calibri" w:hAnsi="Calibri"/>
        </w:rPr>
        <w:t>deployment guides</w:t>
      </w:r>
    </w:p>
    <w:p w:rsidR="009E21C7" w:rsidRPr="009B4E66" w:rsidRDefault="009E21C7" w:rsidP="009E21C7">
      <w:pPr>
        <w:pStyle w:val="ListParagraph"/>
        <w:numPr>
          <w:ilvl w:val="0"/>
          <w:numId w:val="19"/>
        </w:numPr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b/>
          <w:bCs/>
          <w:sz w:val="24"/>
          <w:szCs w:val="24"/>
        </w:rPr>
        <w:t xml:space="preserve">Copy the provided </w:t>
      </w:r>
      <w:r w:rsidR="00C45B20" w:rsidRPr="009B4E66">
        <w:rPr>
          <w:rFonts w:ascii="Calibri" w:hAnsi="Calibri"/>
          <w:b/>
          <w:bCs/>
          <w:sz w:val="24"/>
          <w:szCs w:val="24"/>
        </w:rPr>
        <w:t>Zip file</w:t>
      </w:r>
      <w:r w:rsidRPr="009B4E66">
        <w:rPr>
          <w:rFonts w:ascii="Calibri" w:hAnsi="Calibri"/>
          <w:b/>
          <w:bCs/>
          <w:sz w:val="24"/>
          <w:szCs w:val="24"/>
        </w:rPr>
        <w:t xml:space="preserve"> to the PULSEBOS C Drive.</w:t>
      </w:r>
    </w:p>
    <w:p w:rsidR="00C45B20" w:rsidRPr="009B4E66" w:rsidRDefault="00C45B20" w:rsidP="009E21C7">
      <w:pPr>
        <w:pStyle w:val="ListParagraph"/>
        <w:numPr>
          <w:ilvl w:val="0"/>
          <w:numId w:val="19"/>
        </w:numPr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b/>
          <w:bCs/>
          <w:sz w:val="24"/>
          <w:szCs w:val="24"/>
        </w:rPr>
        <w:t xml:space="preserve">Extract the File to get the following </w:t>
      </w:r>
      <w:r w:rsidR="00CC1697" w:rsidRPr="009B4E66">
        <w:rPr>
          <w:rFonts w:ascii="Calibri" w:hAnsi="Calibri"/>
          <w:b/>
          <w:bCs/>
          <w:sz w:val="24"/>
          <w:szCs w:val="24"/>
        </w:rPr>
        <w:t xml:space="preserve">sub </w:t>
      </w:r>
      <w:r w:rsidR="00170C2A" w:rsidRPr="009B4E66">
        <w:rPr>
          <w:rFonts w:ascii="Calibri" w:hAnsi="Calibri"/>
          <w:b/>
          <w:bCs/>
          <w:sz w:val="24"/>
          <w:szCs w:val="24"/>
        </w:rPr>
        <w:t>Files:</w:t>
      </w:r>
    </w:p>
    <w:p w:rsidR="008430A8" w:rsidRPr="009B4E66" w:rsidRDefault="00A53337" w:rsidP="008430A8">
      <w:pPr>
        <w:pStyle w:val="ListParagraph"/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205408</wp:posOffset>
            </wp:positionV>
            <wp:extent cx="3458210" cy="2362835"/>
            <wp:effectExtent l="0" t="0" r="889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3337" w:rsidRPr="009B4E66" w:rsidRDefault="00A53337" w:rsidP="00A53337">
      <w:pPr>
        <w:pStyle w:val="ListParagraph"/>
        <w:spacing w:before="0" w:after="0"/>
        <w:rPr>
          <w:rFonts w:ascii="Calibri" w:hAnsi="Calibri"/>
          <w:b/>
          <w:bCs/>
          <w:sz w:val="24"/>
          <w:szCs w:val="24"/>
        </w:rPr>
      </w:pPr>
    </w:p>
    <w:p w:rsidR="00A53337" w:rsidRPr="009B4E66" w:rsidRDefault="00A53337" w:rsidP="00A53337">
      <w:pPr>
        <w:pStyle w:val="ListParagraph"/>
        <w:rPr>
          <w:rFonts w:ascii="Calibri" w:hAnsi="Calibri"/>
          <w:b/>
          <w:bCs/>
          <w:sz w:val="24"/>
          <w:szCs w:val="24"/>
        </w:rPr>
      </w:pPr>
    </w:p>
    <w:p w:rsidR="009E21C7" w:rsidRPr="009B4E66" w:rsidRDefault="009E21C7" w:rsidP="009E21C7">
      <w:pPr>
        <w:pStyle w:val="ListParagraph"/>
        <w:numPr>
          <w:ilvl w:val="0"/>
          <w:numId w:val="19"/>
        </w:numPr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b/>
          <w:bCs/>
          <w:sz w:val="24"/>
          <w:szCs w:val="24"/>
        </w:rPr>
        <w:t>Make sure no one is using the Pulse application.</w:t>
      </w:r>
    </w:p>
    <w:p w:rsidR="009E21C7" w:rsidRPr="009B4E66" w:rsidRDefault="009E21C7" w:rsidP="009E21C7">
      <w:pPr>
        <w:pStyle w:val="ListParagraph"/>
        <w:numPr>
          <w:ilvl w:val="0"/>
          <w:numId w:val="19"/>
        </w:numPr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b/>
          <w:bCs/>
          <w:sz w:val="24"/>
          <w:szCs w:val="24"/>
        </w:rPr>
        <w:t xml:space="preserve">Run the Auto deployment process by double click on </w:t>
      </w:r>
      <w:r w:rsidR="002914C3" w:rsidRPr="009B4E66">
        <w:rPr>
          <w:rFonts w:ascii="Calibri" w:hAnsi="Calibri"/>
          <w:b/>
          <w:bCs/>
          <w:sz w:val="24"/>
          <w:szCs w:val="24"/>
        </w:rPr>
        <w:t>[</w:t>
      </w:r>
      <w:r w:rsidRPr="009B4E66">
        <w:rPr>
          <w:rFonts w:ascii="Calibri" w:hAnsi="Calibri"/>
          <w:b/>
          <w:bCs/>
          <w:sz w:val="24"/>
          <w:szCs w:val="24"/>
        </w:rPr>
        <w:t>ReceiptDeploymentProcess</w:t>
      </w:r>
      <w:r w:rsidR="002914C3" w:rsidRPr="009B4E66">
        <w:rPr>
          <w:rFonts w:ascii="Calibri" w:hAnsi="Calibri"/>
          <w:b/>
          <w:bCs/>
          <w:sz w:val="24"/>
          <w:szCs w:val="24"/>
        </w:rPr>
        <w:t xml:space="preserve">.exe] </w:t>
      </w:r>
      <w:r w:rsidRPr="009B4E66">
        <w:rPr>
          <w:rFonts w:ascii="Calibri" w:hAnsi="Calibri"/>
          <w:b/>
          <w:bCs/>
          <w:sz w:val="24"/>
          <w:szCs w:val="24"/>
        </w:rPr>
        <w:t>file.</w:t>
      </w:r>
    </w:p>
    <w:p w:rsidR="009E21C7" w:rsidRPr="009B4E66" w:rsidRDefault="009E21C7" w:rsidP="009E21C7">
      <w:pPr>
        <w:pStyle w:val="ListParagraph"/>
        <w:numPr>
          <w:ilvl w:val="0"/>
          <w:numId w:val="19"/>
        </w:numPr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b/>
          <w:bCs/>
          <w:sz w:val="24"/>
          <w:szCs w:val="24"/>
        </w:rPr>
        <w:t>Wait until the procedure to finish.</w:t>
      </w:r>
    </w:p>
    <w:p w:rsidR="00FD598C" w:rsidRDefault="00E757A9" w:rsidP="00A53337">
      <w:pPr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noProof/>
          <w:lang w:eastAsia="en-US"/>
        </w:rPr>
        <w:drawing>
          <wp:inline distT="0" distB="0" distL="0" distR="0" wp14:anchorId="6352B39F" wp14:editId="0254E573">
            <wp:extent cx="5823312" cy="29243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6211" cy="29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1B" w:rsidRPr="009B4E66" w:rsidRDefault="007A4B1B" w:rsidP="00A53337">
      <w:pPr>
        <w:rPr>
          <w:rFonts w:ascii="Calibri" w:hAnsi="Calibri"/>
          <w:b/>
          <w:bCs/>
          <w:sz w:val="24"/>
          <w:szCs w:val="24"/>
        </w:rPr>
      </w:pPr>
      <w:bookmarkStart w:id="0" w:name="_GoBack"/>
      <w:bookmarkEnd w:id="0"/>
    </w:p>
    <w:p w:rsidR="009E21C7" w:rsidRPr="009B4E66" w:rsidRDefault="009E21C7" w:rsidP="009E21C7">
      <w:pPr>
        <w:pStyle w:val="ListParagraph"/>
        <w:numPr>
          <w:ilvl w:val="0"/>
          <w:numId w:val="19"/>
        </w:numPr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b/>
          <w:bCs/>
          <w:sz w:val="24"/>
          <w:szCs w:val="24"/>
        </w:rPr>
        <w:lastRenderedPageBreak/>
        <w:t xml:space="preserve">If no error appears, Apply the following steps to both </w:t>
      </w:r>
      <w:r w:rsidR="00233ED7" w:rsidRPr="009B4E66">
        <w:rPr>
          <w:rFonts w:ascii="Calibri" w:hAnsi="Calibri"/>
          <w:b/>
          <w:bCs/>
          <w:sz w:val="24"/>
          <w:szCs w:val="24"/>
        </w:rPr>
        <w:t>[</w:t>
      </w:r>
      <w:r w:rsidRPr="009B4E66">
        <w:rPr>
          <w:rFonts w:ascii="Calibri" w:hAnsi="Calibri"/>
          <w:b/>
          <w:bCs/>
          <w:sz w:val="24"/>
          <w:szCs w:val="24"/>
        </w:rPr>
        <w:t>Support</w:t>
      </w:r>
      <w:r w:rsidR="00233ED7" w:rsidRPr="009B4E66">
        <w:rPr>
          <w:rFonts w:ascii="Calibri" w:hAnsi="Calibri"/>
          <w:b/>
          <w:bCs/>
          <w:sz w:val="24"/>
          <w:szCs w:val="24"/>
        </w:rPr>
        <w:t>]</w:t>
      </w:r>
      <w:r w:rsidRPr="009B4E66">
        <w:rPr>
          <w:rFonts w:ascii="Calibri" w:hAnsi="Calibri"/>
          <w:b/>
          <w:bCs/>
          <w:sz w:val="24"/>
          <w:szCs w:val="24"/>
        </w:rPr>
        <w:t xml:space="preserve"> and</w:t>
      </w:r>
      <w:r w:rsidR="00233ED7" w:rsidRPr="009B4E66">
        <w:rPr>
          <w:rFonts w:ascii="Calibri" w:hAnsi="Calibri"/>
          <w:b/>
          <w:bCs/>
          <w:sz w:val="24"/>
          <w:szCs w:val="24"/>
        </w:rPr>
        <w:t xml:space="preserve"> [</w:t>
      </w:r>
      <w:r w:rsidRPr="009B4E66">
        <w:rPr>
          <w:rFonts w:ascii="Calibri" w:hAnsi="Calibri"/>
          <w:b/>
          <w:bCs/>
          <w:sz w:val="24"/>
          <w:szCs w:val="24"/>
        </w:rPr>
        <w:t>User</w:t>
      </w:r>
      <w:r w:rsidR="00233ED7" w:rsidRPr="009B4E66">
        <w:rPr>
          <w:rFonts w:ascii="Calibri" w:hAnsi="Calibri"/>
          <w:b/>
          <w:bCs/>
          <w:sz w:val="24"/>
          <w:szCs w:val="24"/>
        </w:rPr>
        <w:t>]</w:t>
      </w:r>
      <w:r w:rsidRPr="009B4E66">
        <w:rPr>
          <w:rFonts w:ascii="Calibri" w:hAnsi="Calibri"/>
          <w:b/>
          <w:bCs/>
          <w:sz w:val="24"/>
          <w:szCs w:val="24"/>
        </w:rPr>
        <w:t xml:space="preserve"> Mode:</w:t>
      </w:r>
    </w:p>
    <w:p w:rsidR="008B5EB6" w:rsidRPr="009B4E66" w:rsidRDefault="009E21C7" w:rsidP="00123568">
      <w:pPr>
        <w:pStyle w:val="ListParagraph"/>
        <w:numPr>
          <w:ilvl w:val="0"/>
          <w:numId w:val="21"/>
        </w:numPr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b/>
          <w:bCs/>
          <w:sz w:val="24"/>
          <w:szCs w:val="24"/>
        </w:rPr>
        <w:t xml:space="preserve">In </w:t>
      </w:r>
      <w:r w:rsidR="00216B04" w:rsidRPr="009B4E66">
        <w:rPr>
          <w:rFonts w:ascii="Calibri" w:hAnsi="Calibri"/>
          <w:b/>
          <w:bCs/>
          <w:sz w:val="24"/>
          <w:szCs w:val="24"/>
        </w:rPr>
        <w:t xml:space="preserve">Printers and Faxes, </w:t>
      </w:r>
      <w:r w:rsidR="008B5EB6" w:rsidRPr="009B4E66">
        <w:rPr>
          <w:rFonts w:ascii="Calibri" w:hAnsi="Calibri"/>
          <w:b/>
          <w:bCs/>
          <w:sz w:val="24"/>
          <w:szCs w:val="24"/>
        </w:rPr>
        <w:t>right</w:t>
      </w:r>
      <w:r w:rsidR="00216B04" w:rsidRPr="009B4E66">
        <w:rPr>
          <w:rFonts w:ascii="Calibri" w:hAnsi="Calibri"/>
          <w:b/>
          <w:bCs/>
          <w:sz w:val="24"/>
          <w:szCs w:val="24"/>
        </w:rPr>
        <w:t xml:space="preserve"> click on the Receipt</w:t>
      </w:r>
    </w:p>
    <w:p w:rsidR="009E21C7" w:rsidRPr="009B4E66" w:rsidRDefault="008A70CA" w:rsidP="006258E9">
      <w:pPr>
        <w:ind w:left="1800" w:firstLine="360"/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b/>
          <w:bCs/>
          <w:noProof/>
          <w:sz w:val="24"/>
          <w:szCs w:val="24"/>
          <w:lang w:eastAsia="en-US"/>
        </w:rPr>
        <w:drawing>
          <wp:inline distT="0" distB="0" distL="0" distR="0" wp14:anchorId="6A1EADB2" wp14:editId="35FA6A72">
            <wp:extent cx="2355215" cy="25019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AFD" w:rsidRPr="009B4E66" w:rsidRDefault="00E95AFD" w:rsidP="00E95AFD">
      <w:pPr>
        <w:pStyle w:val="ListParagraph"/>
        <w:numPr>
          <w:ilvl w:val="0"/>
          <w:numId w:val="21"/>
        </w:numPr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b/>
          <w:bCs/>
          <w:sz w:val="24"/>
          <w:szCs w:val="24"/>
        </w:rPr>
        <w:t>Click on Printing Preferences</w:t>
      </w:r>
    </w:p>
    <w:p w:rsidR="00E95AFD" w:rsidRPr="009B4E66" w:rsidRDefault="00E95AFD" w:rsidP="00E95AFD">
      <w:pPr>
        <w:pStyle w:val="ListParagraph"/>
        <w:numPr>
          <w:ilvl w:val="0"/>
          <w:numId w:val="28"/>
        </w:numPr>
        <w:spacing w:before="0" w:after="160" w:line="259" w:lineRule="auto"/>
        <w:rPr>
          <w:rFonts w:ascii="Calibri" w:hAnsi="Calibri"/>
        </w:rPr>
      </w:pPr>
      <w:r w:rsidRPr="009B4E66">
        <w:rPr>
          <w:rFonts w:ascii="Calibri" w:hAnsi="Calibri"/>
          <w:b/>
          <w:bCs/>
          <w:sz w:val="24"/>
          <w:szCs w:val="24"/>
        </w:rPr>
        <w:t xml:space="preserve">At document settings tab, </w:t>
      </w:r>
      <w:r w:rsidRPr="009B4E66">
        <w:rPr>
          <w:rFonts w:ascii="Calibri" w:hAnsi="Calibri"/>
        </w:rPr>
        <w:t>Press on “</w:t>
      </w:r>
      <w:r w:rsidRPr="009B4E66">
        <w:rPr>
          <w:rFonts w:ascii="Calibri" w:hAnsi="Calibri"/>
          <w:b/>
          <w:bCs/>
        </w:rPr>
        <w:t>Layout</w:t>
      </w:r>
      <w:r w:rsidRPr="009B4E66">
        <w:rPr>
          <w:rFonts w:ascii="Calibri" w:hAnsi="Calibri"/>
        </w:rPr>
        <w:t>” Tab.</w:t>
      </w:r>
    </w:p>
    <w:p w:rsidR="00E95AFD" w:rsidRPr="009B4E66" w:rsidRDefault="00E95AFD" w:rsidP="00E95AFD">
      <w:pPr>
        <w:pStyle w:val="ListParagraph"/>
        <w:spacing w:before="0" w:after="160" w:line="259" w:lineRule="auto"/>
        <w:ind w:left="1440"/>
        <w:rPr>
          <w:rFonts w:ascii="Calibri" w:hAnsi="Calibri"/>
        </w:rPr>
      </w:pPr>
    </w:p>
    <w:p w:rsidR="00E95AFD" w:rsidRPr="009B4E66" w:rsidRDefault="00E95AFD" w:rsidP="00E95AFD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noProof/>
        </w:rPr>
        <w:drawing>
          <wp:inline distT="0" distB="0" distL="0" distR="0" wp14:anchorId="19A56304" wp14:editId="78D45708">
            <wp:extent cx="3544013" cy="4543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9281" cy="455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FD" w:rsidRPr="009B4E66" w:rsidRDefault="00E95AFD" w:rsidP="00E95AFD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E95AFD" w:rsidRPr="009B4E66" w:rsidRDefault="00E95AFD" w:rsidP="00E95AFD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E95AFD" w:rsidRPr="009B4E66" w:rsidRDefault="00E95AFD" w:rsidP="00E95AFD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E95AFD" w:rsidRPr="009B4E66" w:rsidRDefault="00E95AFD" w:rsidP="00E95AFD">
      <w:pPr>
        <w:pStyle w:val="ListParagraph"/>
        <w:spacing w:before="0" w:after="160" w:line="259" w:lineRule="auto"/>
        <w:ind w:left="1440"/>
        <w:rPr>
          <w:rFonts w:ascii="Calibri" w:hAnsi="Calibri"/>
        </w:rPr>
      </w:pPr>
    </w:p>
    <w:p w:rsidR="00E95AFD" w:rsidRPr="009B4E66" w:rsidRDefault="00E95AFD" w:rsidP="00E95AFD">
      <w:pPr>
        <w:pStyle w:val="ListParagraph"/>
        <w:numPr>
          <w:ilvl w:val="0"/>
          <w:numId w:val="28"/>
        </w:numPr>
        <w:spacing w:before="0" w:after="160" w:line="259" w:lineRule="auto"/>
        <w:rPr>
          <w:rFonts w:ascii="Calibri" w:hAnsi="Calibri"/>
        </w:rPr>
      </w:pPr>
      <w:r w:rsidRPr="009B4E66">
        <w:rPr>
          <w:rFonts w:ascii="Calibri" w:hAnsi="Calibri"/>
        </w:rPr>
        <w:t>Now in Paper size list, select User Defined Paper Size.</w:t>
      </w:r>
    </w:p>
    <w:p w:rsidR="00E95AFD" w:rsidRPr="009B4E66" w:rsidRDefault="00E95AFD" w:rsidP="00E95AFD">
      <w:pPr>
        <w:pStyle w:val="ListParagraph"/>
        <w:spacing w:before="0" w:after="160" w:line="259" w:lineRule="auto"/>
        <w:ind w:left="900"/>
        <w:rPr>
          <w:rFonts w:ascii="Calibri" w:hAnsi="Calibri"/>
        </w:rPr>
      </w:pPr>
    </w:p>
    <w:p w:rsidR="00E95AFD" w:rsidRPr="009B4E66" w:rsidRDefault="00E95AFD" w:rsidP="00E95AFD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noProof/>
        </w:rPr>
        <w:drawing>
          <wp:inline distT="0" distB="0" distL="0" distR="0" wp14:anchorId="28EBFAA0" wp14:editId="7FFA8CDC">
            <wp:extent cx="3438525" cy="130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FD" w:rsidRPr="009B4E66" w:rsidRDefault="00E95AFD" w:rsidP="00E95AFD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E95AFD" w:rsidRPr="009B4E66" w:rsidRDefault="00E95AFD" w:rsidP="00E95AFD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E95AFD" w:rsidRPr="009B4E66" w:rsidRDefault="00E95AFD" w:rsidP="00E95AFD">
      <w:pPr>
        <w:pStyle w:val="ListParagraph"/>
        <w:numPr>
          <w:ilvl w:val="0"/>
          <w:numId w:val="28"/>
        </w:numPr>
        <w:spacing w:before="0" w:after="160" w:line="259" w:lineRule="auto"/>
        <w:rPr>
          <w:rFonts w:ascii="Calibri" w:hAnsi="Calibri"/>
        </w:rPr>
      </w:pPr>
      <w:r w:rsidRPr="009B4E66">
        <w:rPr>
          <w:rFonts w:ascii="Calibri" w:hAnsi="Calibri"/>
        </w:rPr>
        <w:t>In the new windows, Rename the new user profile to “</w:t>
      </w:r>
      <w:r w:rsidRPr="009B4E66">
        <w:rPr>
          <w:rFonts w:ascii="Calibri" w:hAnsi="Calibri"/>
          <w:b/>
          <w:bCs/>
        </w:rPr>
        <w:t>Max Length</w:t>
      </w:r>
      <w:r w:rsidRPr="009B4E66">
        <w:rPr>
          <w:rFonts w:ascii="Calibri" w:hAnsi="Calibri"/>
        </w:rPr>
        <w:t xml:space="preserve">”, and change the Paper Length to </w:t>
      </w:r>
      <w:r w:rsidRPr="009B4E66">
        <w:rPr>
          <w:rFonts w:ascii="Calibri" w:hAnsi="Calibri"/>
          <w:b/>
          <w:bCs/>
        </w:rPr>
        <w:t>3276.0</w:t>
      </w:r>
      <w:r w:rsidRPr="009B4E66">
        <w:rPr>
          <w:rFonts w:ascii="Calibri" w:hAnsi="Calibri"/>
        </w:rPr>
        <w:t xml:space="preserve"> as this is the maximum allowed length for printing.</w:t>
      </w:r>
    </w:p>
    <w:p w:rsidR="00E95AFD" w:rsidRPr="009B4E66" w:rsidRDefault="00E95AFD" w:rsidP="00E95AFD">
      <w:pPr>
        <w:pStyle w:val="ListParagraph"/>
        <w:spacing w:before="0" w:after="160" w:line="259" w:lineRule="auto"/>
        <w:ind w:left="1440"/>
        <w:rPr>
          <w:rFonts w:ascii="Calibri" w:hAnsi="Calibri"/>
        </w:rPr>
      </w:pPr>
    </w:p>
    <w:p w:rsidR="00E95AFD" w:rsidRPr="009B4E66" w:rsidRDefault="00E95AFD" w:rsidP="00E95AFD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noProof/>
        </w:rPr>
        <w:drawing>
          <wp:inline distT="0" distB="0" distL="0" distR="0">
            <wp:extent cx="3686175" cy="33593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5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FD" w:rsidRPr="009B4E66" w:rsidRDefault="00E95AFD" w:rsidP="00E95AFD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E95AFD" w:rsidRPr="009B4E66" w:rsidRDefault="00E95AFD" w:rsidP="00E95AFD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E95AFD" w:rsidRPr="009B4E66" w:rsidRDefault="00E95AFD" w:rsidP="00E95AFD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E95AFD" w:rsidRPr="009B4E66" w:rsidRDefault="00E95AFD" w:rsidP="00E95AFD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E95AFD" w:rsidRPr="009B4E66" w:rsidRDefault="00E95AFD" w:rsidP="00E95AFD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E95AFD" w:rsidRPr="009B4E66" w:rsidRDefault="00E95AFD" w:rsidP="00E95AFD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E95AFD" w:rsidRPr="009B4E66" w:rsidRDefault="00E95AFD" w:rsidP="00E95AFD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E95AFD" w:rsidRPr="009B4E66" w:rsidRDefault="00E95AFD" w:rsidP="00E95AFD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E95AFD" w:rsidRPr="009B4E66" w:rsidRDefault="00E95AFD" w:rsidP="00E95AFD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E95AFD" w:rsidRPr="009B4E66" w:rsidRDefault="00E95AFD" w:rsidP="00E95AFD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E95AFD" w:rsidRPr="009B4E66" w:rsidRDefault="00E95AFD" w:rsidP="00E95AFD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E95AFD" w:rsidRPr="009B4E66" w:rsidRDefault="00E95AFD" w:rsidP="00E95AFD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E95AFD" w:rsidRPr="009B4E66" w:rsidRDefault="00E95AFD" w:rsidP="00E95AFD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E95AFD" w:rsidRPr="009B4E66" w:rsidRDefault="00E95AFD" w:rsidP="00E95AFD">
      <w:pPr>
        <w:pStyle w:val="ListParagraph"/>
        <w:numPr>
          <w:ilvl w:val="0"/>
          <w:numId w:val="31"/>
        </w:numPr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</w:rPr>
        <w:lastRenderedPageBreak/>
        <w:t>Now Press “</w:t>
      </w:r>
      <w:r w:rsidRPr="009B4E66">
        <w:rPr>
          <w:rFonts w:ascii="Calibri" w:hAnsi="Calibri"/>
          <w:b/>
          <w:bCs/>
        </w:rPr>
        <w:t>Save Paper Size</w:t>
      </w:r>
      <w:r w:rsidRPr="009B4E66">
        <w:rPr>
          <w:rFonts w:ascii="Calibri" w:hAnsi="Calibri"/>
        </w:rPr>
        <w:t>” to generate new profile</w:t>
      </w:r>
    </w:p>
    <w:p w:rsidR="00E95AFD" w:rsidRPr="009B4E66" w:rsidRDefault="00E95AFD" w:rsidP="00E95AFD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E95AFD" w:rsidRPr="009B4E66" w:rsidRDefault="00E95AFD" w:rsidP="00E95AFD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noProof/>
        </w:rPr>
        <w:drawing>
          <wp:inline distT="0" distB="0" distL="0" distR="0" wp14:anchorId="1FCB93E8" wp14:editId="5FF5EDAB">
            <wp:extent cx="3578830" cy="32194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88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85" w:rsidRPr="009B4E66" w:rsidRDefault="00873685" w:rsidP="00E95AFD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E95AFD" w:rsidRPr="009B4E66" w:rsidRDefault="00E95AFD" w:rsidP="00BC7743">
      <w:pPr>
        <w:pStyle w:val="ListParagraph"/>
        <w:numPr>
          <w:ilvl w:val="0"/>
          <w:numId w:val="28"/>
        </w:numPr>
        <w:spacing w:before="0" w:after="160" w:line="259" w:lineRule="auto"/>
        <w:ind w:left="900"/>
        <w:rPr>
          <w:rFonts w:ascii="Calibri" w:hAnsi="Calibri"/>
        </w:rPr>
      </w:pPr>
      <w:r w:rsidRPr="009B4E66">
        <w:rPr>
          <w:rFonts w:ascii="Calibri" w:hAnsi="Calibri"/>
        </w:rPr>
        <w:t>Click OK to apply the profile and make sure the new profile is selected</w:t>
      </w:r>
    </w:p>
    <w:p w:rsidR="00E95AFD" w:rsidRPr="009B4E66" w:rsidRDefault="00E95AFD" w:rsidP="00E95AFD">
      <w:pPr>
        <w:pStyle w:val="ListParagraph"/>
        <w:spacing w:before="0" w:after="160" w:line="259" w:lineRule="auto"/>
        <w:ind w:left="900"/>
        <w:rPr>
          <w:rFonts w:ascii="Calibri" w:hAnsi="Calibri"/>
        </w:rPr>
      </w:pPr>
    </w:p>
    <w:p w:rsidR="00E95AFD" w:rsidRPr="009B4E66" w:rsidRDefault="00E95AFD" w:rsidP="00873685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noProof/>
        </w:rPr>
        <w:drawing>
          <wp:inline distT="0" distB="0" distL="0" distR="0" wp14:anchorId="6AF9E8EE" wp14:editId="1069E0E9">
            <wp:extent cx="3607499" cy="4619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1940" cy="465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CA" w:rsidRPr="009B4E66" w:rsidRDefault="00E95AFD" w:rsidP="008B5EB6">
      <w:pPr>
        <w:pStyle w:val="ListParagraph"/>
        <w:numPr>
          <w:ilvl w:val="0"/>
          <w:numId w:val="21"/>
        </w:numPr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b/>
          <w:bCs/>
          <w:sz w:val="24"/>
          <w:szCs w:val="24"/>
        </w:rPr>
        <w:lastRenderedPageBreak/>
        <w:t>Go to</w:t>
      </w:r>
      <w:r w:rsidR="004C1DD6" w:rsidRPr="009B4E66">
        <w:rPr>
          <w:rFonts w:ascii="Calibri" w:hAnsi="Calibri"/>
          <w:b/>
          <w:bCs/>
          <w:sz w:val="24"/>
          <w:szCs w:val="24"/>
        </w:rPr>
        <w:t xml:space="preserve"> document settings tab, press on Paper Source.</w:t>
      </w:r>
      <w:r w:rsidR="008A70CA" w:rsidRPr="009B4E66">
        <w:rPr>
          <w:rFonts w:ascii="Calibri" w:hAnsi="Calibri"/>
          <w:noProof/>
          <w:lang w:eastAsia="en-US"/>
        </w:rPr>
        <w:t xml:space="preserve"> </w:t>
      </w:r>
    </w:p>
    <w:p w:rsidR="00170C2A" w:rsidRPr="009B4E66" w:rsidRDefault="00170C2A" w:rsidP="00170C2A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4C1DD6" w:rsidRPr="009B4E66" w:rsidRDefault="00170C2A" w:rsidP="00501BDC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noProof/>
          <w:lang w:eastAsia="en-US"/>
        </w:rPr>
        <w:drawing>
          <wp:inline distT="0" distB="0" distL="0" distR="0" wp14:anchorId="305EF044" wp14:editId="003DDC08">
            <wp:extent cx="3629197" cy="467551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7321" cy="468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98C" w:rsidRPr="009B4E66" w:rsidRDefault="00FD598C" w:rsidP="00501BDC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E95AFD" w:rsidRPr="009B4E66" w:rsidRDefault="004C1DD6" w:rsidP="00E95AFD">
      <w:pPr>
        <w:pStyle w:val="ListParagraph"/>
        <w:numPr>
          <w:ilvl w:val="0"/>
          <w:numId w:val="21"/>
        </w:numPr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b/>
          <w:bCs/>
          <w:sz w:val="24"/>
          <w:szCs w:val="24"/>
        </w:rPr>
        <w:t xml:space="preserve">Change the paper source to be </w:t>
      </w:r>
      <w:r w:rsidR="00137E22" w:rsidRPr="009B4E66">
        <w:rPr>
          <w:rFonts w:ascii="Calibri" w:hAnsi="Calibri"/>
          <w:b/>
          <w:bCs/>
          <w:sz w:val="24"/>
          <w:szCs w:val="24"/>
        </w:rPr>
        <w:t>Document</w:t>
      </w:r>
      <w:r w:rsidR="006258E9" w:rsidRPr="009B4E66">
        <w:rPr>
          <w:rFonts w:ascii="Calibri" w:hAnsi="Calibri"/>
          <w:b/>
          <w:bCs/>
          <w:sz w:val="24"/>
          <w:szCs w:val="24"/>
        </w:rPr>
        <w:t xml:space="preserve"> [</w:t>
      </w:r>
      <w:proofErr w:type="spellStart"/>
      <w:r w:rsidR="00137E22" w:rsidRPr="009B4E66">
        <w:rPr>
          <w:rFonts w:ascii="Calibri" w:hAnsi="Calibri"/>
          <w:b/>
          <w:bCs/>
          <w:sz w:val="24"/>
          <w:szCs w:val="24"/>
        </w:rPr>
        <w:t>No</w:t>
      </w:r>
      <w:r w:rsidR="006258E9" w:rsidRPr="009B4E66">
        <w:rPr>
          <w:rFonts w:ascii="Calibri" w:hAnsi="Calibri"/>
          <w:b/>
          <w:bCs/>
          <w:sz w:val="24"/>
          <w:szCs w:val="24"/>
        </w:rPr>
        <w:t>Feed</w:t>
      </w:r>
      <w:proofErr w:type="spellEnd"/>
      <w:r w:rsidR="006258E9" w:rsidRPr="009B4E66">
        <w:rPr>
          <w:rFonts w:ascii="Calibri" w:hAnsi="Calibri"/>
          <w:b/>
          <w:bCs/>
          <w:sz w:val="24"/>
          <w:szCs w:val="24"/>
        </w:rPr>
        <w:t xml:space="preserve">, </w:t>
      </w:r>
      <w:proofErr w:type="spellStart"/>
      <w:r w:rsidR="00137E22" w:rsidRPr="009B4E66">
        <w:rPr>
          <w:rFonts w:ascii="Calibri" w:hAnsi="Calibri"/>
          <w:b/>
          <w:bCs/>
          <w:sz w:val="24"/>
          <w:szCs w:val="24"/>
        </w:rPr>
        <w:t>No</w:t>
      </w:r>
      <w:r w:rsidR="006258E9" w:rsidRPr="009B4E66">
        <w:rPr>
          <w:rFonts w:ascii="Calibri" w:hAnsi="Calibri"/>
          <w:b/>
          <w:bCs/>
          <w:sz w:val="24"/>
          <w:szCs w:val="24"/>
        </w:rPr>
        <w:t>Cut</w:t>
      </w:r>
      <w:proofErr w:type="spellEnd"/>
      <w:r w:rsidRPr="009B4E66">
        <w:rPr>
          <w:rFonts w:ascii="Calibri" w:hAnsi="Calibri"/>
          <w:b/>
          <w:bCs/>
          <w:sz w:val="24"/>
          <w:szCs w:val="24"/>
        </w:rPr>
        <w:t>]</w:t>
      </w:r>
    </w:p>
    <w:p w:rsidR="00193564" w:rsidRPr="009B4E66" w:rsidRDefault="004C1DD6" w:rsidP="00193564">
      <w:pPr>
        <w:pStyle w:val="ListParagraph"/>
        <w:numPr>
          <w:ilvl w:val="0"/>
          <w:numId w:val="21"/>
        </w:numPr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b/>
          <w:bCs/>
          <w:sz w:val="24"/>
          <w:szCs w:val="24"/>
        </w:rPr>
        <w:t>Press</w:t>
      </w:r>
      <w:r w:rsidR="008430A8" w:rsidRPr="009B4E66">
        <w:rPr>
          <w:rFonts w:ascii="Calibri" w:hAnsi="Calibri"/>
          <w:b/>
          <w:bCs/>
          <w:sz w:val="24"/>
          <w:szCs w:val="24"/>
        </w:rPr>
        <w:t xml:space="preserve"> OK to save settings.</w:t>
      </w:r>
    </w:p>
    <w:p w:rsidR="00F1131E" w:rsidRPr="009B4E66" w:rsidRDefault="00F1131E" w:rsidP="00193564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93564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93564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93564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93564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93564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93564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93564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93564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93564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93564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93564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93564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93564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93564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93564">
      <w:pPr>
        <w:pStyle w:val="ListParagraph"/>
        <w:ind w:left="1440"/>
        <w:rPr>
          <w:rFonts w:ascii="Calibri" w:hAnsi="Calibri"/>
          <w:b/>
          <w:bCs/>
          <w:sz w:val="24"/>
          <w:szCs w:val="24"/>
        </w:rPr>
      </w:pPr>
    </w:p>
    <w:p w:rsidR="00F67842" w:rsidRPr="009B4E66" w:rsidRDefault="00F67842" w:rsidP="00F67842">
      <w:pPr>
        <w:pStyle w:val="ListParagraph"/>
        <w:numPr>
          <w:ilvl w:val="0"/>
          <w:numId w:val="19"/>
        </w:numPr>
        <w:spacing w:before="0" w:after="160" w:line="259" w:lineRule="auto"/>
        <w:rPr>
          <w:rFonts w:ascii="Calibri" w:hAnsi="Calibri"/>
        </w:rPr>
      </w:pPr>
      <w:r w:rsidRPr="009B4E66">
        <w:rPr>
          <w:rFonts w:ascii="Calibri" w:hAnsi="Calibri"/>
        </w:rPr>
        <w:lastRenderedPageBreak/>
        <w:t xml:space="preserve">Login as a </w:t>
      </w:r>
      <w:r w:rsidR="009B4E66" w:rsidRPr="009B4E66">
        <w:rPr>
          <w:rFonts w:ascii="Calibri" w:hAnsi="Calibri"/>
          <w:b/>
          <w:bCs/>
        </w:rPr>
        <w:t>[</w:t>
      </w:r>
      <w:r w:rsidRPr="009B4E66">
        <w:rPr>
          <w:rFonts w:ascii="Calibri" w:hAnsi="Calibri"/>
          <w:b/>
          <w:bCs/>
        </w:rPr>
        <w:t>user</w:t>
      </w:r>
      <w:r w:rsidR="009B4E66" w:rsidRPr="009B4E66">
        <w:rPr>
          <w:rFonts w:ascii="Calibri" w:hAnsi="Calibri"/>
          <w:b/>
          <w:bCs/>
        </w:rPr>
        <w:t>]</w:t>
      </w:r>
      <w:r w:rsidRPr="009B4E66">
        <w:rPr>
          <w:rFonts w:ascii="Calibri" w:hAnsi="Calibri"/>
        </w:rPr>
        <w:t>, and got to “</w:t>
      </w:r>
      <w:r w:rsidRPr="009B4E66">
        <w:rPr>
          <w:rFonts w:ascii="Calibri" w:hAnsi="Calibri"/>
          <w:b/>
          <w:bCs/>
        </w:rPr>
        <w:t>Printers and Faxes</w:t>
      </w:r>
      <w:r w:rsidRPr="009B4E66">
        <w:rPr>
          <w:rFonts w:ascii="Calibri" w:hAnsi="Calibri"/>
        </w:rPr>
        <w:t>”.</w:t>
      </w:r>
    </w:p>
    <w:p w:rsidR="00510256" w:rsidRPr="009B4E66" w:rsidRDefault="00510256" w:rsidP="00F67842">
      <w:pPr>
        <w:pStyle w:val="ListParagraph"/>
        <w:spacing w:before="0" w:after="160" w:line="259" w:lineRule="auto"/>
        <w:rPr>
          <w:rFonts w:ascii="Calibri" w:hAnsi="Calibri"/>
        </w:rPr>
      </w:pPr>
    </w:p>
    <w:p w:rsidR="00F67842" w:rsidRPr="009B4E66" w:rsidRDefault="00F67842" w:rsidP="00510256">
      <w:pPr>
        <w:pStyle w:val="ListParagraph"/>
        <w:numPr>
          <w:ilvl w:val="0"/>
          <w:numId w:val="33"/>
        </w:numPr>
        <w:spacing w:before="0" w:after="160" w:line="259" w:lineRule="auto"/>
        <w:rPr>
          <w:rFonts w:ascii="Calibri" w:hAnsi="Calibri"/>
        </w:rPr>
      </w:pPr>
      <w:r w:rsidRPr="009B4E66">
        <w:rPr>
          <w:rFonts w:ascii="Calibri" w:hAnsi="Calibri"/>
        </w:rPr>
        <w:t>Right Click on the “</w:t>
      </w:r>
      <w:r w:rsidRPr="009B4E66">
        <w:rPr>
          <w:rFonts w:ascii="Calibri" w:hAnsi="Calibri"/>
          <w:b/>
          <w:bCs/>
        </w:rPr>
        <w:t>Receipt</w:t>
      </w:r>
      <w:r w:rsidRPr="009B4E66">
        <w:rPr>
          <w:rFonts w:ascii="Calibri" w:hAnsi="Calibri"/>
        </w:rPr>
        <w:t>” printer, then select “</w:t>
      </w:r>
      <w:r w:rsidRPr="009B4E66">
        <w:rPr>
          <w:rFonts w:ascii="Calibri" w:hAnsi="Calibri"/>
          <w:b/>
          <w:bCs/>
        </w:rPr>
        <w:t xml:space="preserve">Printing </w:t>
      </w:r>
      <w:r w:rsidR="00510256" w:rsidRPr="009B4E66">
        <w:rPr>
          <w:rFonts w:ascii="Calibri" w:hAnsi="Calibri"/>
          <w:b/>
          <w:bCs/>
        </w:rPr>
        <w:t>preferences..</w:t>
      </w:r>
      <w:r w:rsidRPr="009B4E66">
        <w:rPr>
          <w:rFonts w:ascii="Calibri" w:hAnsi="Calibri"/>
        </w:rPr>
        <w:t>”.</w:t>
      </w:r>
    </w:p>
    <w:p w:rsidR="00510256" w:rsidRPr="009B4E66" w:rsidRDefault="00510256" w:rsidP="00F67842">
      <w:pPr>
        <w:pStyle w:val="ListParagraph"/>
        <w:spacing w:before="0" w:after="160" w:line="259" w:lineRule="auto"/>
        <w:rPr>
          <w:rFonts w:ascii="Calibri" w:hAnsi="Calibri"/>
        </w:rPr>
      </w:pPr>
    </w:p>
    <w:p w:rsidR="0018031A" w:rsidRPr="009B4E66" w:rsidRDefault="00F67842" w:rsidP="00510256">
      <w:pPr>
        <w:pStyle w:val="ListParagraph"/>
        <w:numPr>
          <w:ilvl w:val="0"/>
          <w:numId w:val="33"/>
        </w:numPr>
        <w:spacing w:before="0" w:after="160" w:line="259" w:lineRule="auto"/>
        <w:rPr>
          <w:rFonts w:ascii="Calibri" w:hAnsi="Calibri"/>
        </w:rPr>
      </w:pPr>
      <w:r w:rsidRPr="009B4E66">
        <w:rPr>
          <w:rFonts w:ascii="Calibri" w:hAnsi="Calibri"/>
        </w:rPr>
        <w:t>Press on “</w:t>
      </w:r>
      <w:r w:rsidRPr="009B4E66">
        <w:rPr>
          <w:rFonts w:ascii="Calibri" w:hAnsi="Calibri"/>
          <w:b/>
          <w:bCs/>
        </w:rPr>
        <w:t>Layout</w:t>
      </w:r>
      <w:r w:rsidRPr="009B4E66">
        <w:rPr>
          <w:rFonts w:ascii="Calibri" w:hAnsi="Calibri"/>
        </w:rPr>
        <w:t>” Tab.</w:t>
      </w:r>
    </w:p>
    <w:p w:rsidR="00510256" w:rsidRPr="009B4E66" w:rsidRDefault="00510256" w:rsidP="00F67842">
      <w:pPr>
        <w:pStyle w:val="ListParagraph"/>
        <w:spacing w:before="0" w:after="160" w:line="259" w:lineRule="auto"/>
        <w:rPr>
          <w:rFonts w:ascii="Calibri" w:hAnsi="Calibri"/>
        </w:rPr>
      </w:pPr>
    </w:p>
    <w:p w:rsidR="0070631B" w:rsidRPr="009B4E66" w:rsidRDefault="00F67842" w:rsidP="0070631B">
      <w:pPr>
        <w:pStyle w:val="ListParagraph"/>
        <w:numPr>
          <w:ilvl w:val="0"/>
          <w:numId w:val="33"/>
        </w:numPr>
        <w:spacing w:before="0" w:after="160" w:line="259" w:lineRule="auto"/>
        <w:rPr>
          <w:rFonts w:ascii="Calibri" w:hAnsi="Calibri"/>
        </w:rPr>
      </w:pPr>
      <w:r w:rsidRPr="009B4E66">
        <w:rPr>
          <w:rFonts w:ascii="Calibri" w:hAnsi="Calibri"/>
        </w:rPr>
        <w:t>In the Paper Size list, you will find the new p</w:t>
      </w:r>
      <w:r w:rsidR="00510256" w:rsidRPr="009B4E66">
        <w:rPr>
          <w:rFonts w:ascii="Calibri" w:hAnsi="Calibri"/>
        </w:rPr>
        <w:t>rofile exist, just select it</w:t>
      </w:r>
      <w:r w:rsidRPr="009B4E66">
        <w:rPr>
          <w:rFonts w:ascii="Calibri" w:hAnsi="Calibri"/>
        </w:rPr>
        <w:t>.</w:t>
      </w:r>
    </w:p>
    <w:p w:rsidR="0070631B" w:rsidRPr="009B4E66" w:rsidRDefault="0070631B" w:rsidP="0070631B">
      <w:pPr>
        <w:pStyle w:val="ListParagraph"/>
        <w:rPr>
          <w:rFonts w:ascii="Calibri" w:hAnsi="Calibri"/>
        </w:rPr>
      </w:pPr>
    </w:p>
    <w:p w:rsidR="0070631B" w:rsidRPr="009B4E66" w:rsidRDefault="0070631B" w:rsidP="0070631B">
      <w:pPr>
        <w:pStyle w:val="ListParagraph"/>
        <w:spacing w:before="0" w:after="160" w:line="259" w:lineRule="auto"/>
        <w:ind w:left="1440"/>
        <w:rPr>
          <w:rFonts w:ascii="Calibri" w:hAnsi="Calibri"/>
        </w:rPr>
      </w:pPr>
    </w:p>
    <w:p w:rsidR="0018031A" w:rsidRPr="009B4E66" w:rsidRDefault="00510256" w:rsidP="0070631B">
      <w:pPr>
        <w:pStyle w:val="ListParagraph"/>
        <w:ind w:firstLine="360"/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noProof/>
        </w:rPr>
        <w:drawing>
          <wp:inline distT="0" distB="0" distL="0" distR="0" wp14:anchorId="4D3F8E8E" wp14:editId="1A4CBD32">
            <wp:extent cx="4023360" cy="51521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9628" cy="519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56" w:rsidRPr="009B4E66" w:rsidRDefault="00510256" w:rsidP="00510256">
      <w:pPr>
        <w:pStyle w:val="ListParagraph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510256">
      <w:pPr>
        <w:pStyle w:val="ListParagraph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510256">
      <w:pPr>
        <w:pStyle w:val="ListParagraph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510256">
      <w:pPr>
        <w:pStyle w:val="ListParagraph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510256">
      <w:pPr>
        <w:pStyle w:val="ListParagraph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510256">
      <w:pPr>
        <w:pStyle w:val="ListParagraph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510256">
      <w:pPr>
        <w:pStyle w:val="ListParagraph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510256">
      <w:pPr>
        <w:pStyle w:val="ListParagraph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70631B">
      <w:pPr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510256">
      <w:pPr>
        <w:pStyle w:val="ListParagraph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510256">
      <w:pPr>
        <w:pStyle w:val="ListParagraph"/>
        <w:numPr>
          <w:ilvl w:val="0"/>
          <w:numId w:val="34"/>
        </w:numPr>
        <w:rPr>
          <w:rFonts w:ascii="Calibri" w:hAnsi="Calibri"/>
        </w:rPr>
      </w:pPr>
      <w:r w:rsidRPr="009B4E66">
        <w:rPr>
          <w:rFonts w:ascii="Calibri" w:hAnsi="Calibri"/>
        </w:rPr>
        <w:t xml:space="preserve">Go to </w:t>
      </w:r>
      <w:r w:rsidRPr="009B4E66">
        <w:rPr>
          <w:rFonts w:ascii="Calibri" w:hAnsi="Calibri"/>
          <w:b/>
          <w:bCs/>
        </w:rPr>
        <w:t>“Document Settings”</w:t>
      </w:r>
      <w:r w:rsidRPr="009B4E66">
        <w:rPr>
          <w:rFonts w:ascii="Calibri" w:hAnsi="Calibri"/>
        </w:rPr>
        <w:t xml:space="preserve"> Tab, and press </w:t>
      </w:r>
      <w:r w:rsidRPr="009B4E66">
        <w:rPr>
          <w:rFonts w:ascii="Calibri" w:hAnsi="Calibri"/>
          <w:b/>
          <w:bCs/>
        </w:rPr>
        <w:t xml:space="preserve">on “Paper Source” </w:t>
      </w:r>
    </w:p>
    <w:p w:rsidR="00510256" w:rsidRPr="009B4E66" w:rsidRDefault="00510256" w:rsidP="00510256">
      <w:pPr>
        <w:pStyle w:val="ListParagraph"/>
        <w:numPr>
          <w:ilvl w:val="0"/>
          <w:numId w:val="34"/>
        </w:numPr>
        <w:rPr>
          <w:rFonts w:ascii="Calibri" w:hAnsi="Calibri"/>
        </w:rPr>
      </w:pPr>
      <w:r w:rsidRPr="009B4E66">
        <w:rPr>
          <w:rFonts w:ascii="Calibri" w:hAnsi="Calibri"/>
        </w:rPr>
        <w:t xml:space="preserve">Change the paper source to be </w:t>
      </w:r>
      <w:r w:rsidRPr="009B4E66">
        <w:rPr>
          <w:rFonts w:ascii="Calibri" w:hAnsi="Calibri"/>
          <w:b/>
          <w:bCs/>
        </w:rPr>
        <w:t>Document [</w:t>
      </w:r>
      <w:proofErr w:type="spellStart"/>
      <w:r w:rsidRPr="009B4E66">
        <w:rPr>
          <w:rFonts w:ascii="Calibri" w:hAnsi="Calibri"/>
          <w:b/>
          <w:bCs/>
        </w:rPr>
        <w:t>NoFeed</w:t>
      </w:r>
      <w:proofErr w:type="spellEnd"/>
      <w:r w:rsidRPr="009B4E66">
        <w:rPr>
          <w:rFonts w:ascii="Calibri" w:hAnsi="Calibri"/>
          <w:b/>
          <w:bCs/>
        </w:rPr>
        <w:t xml:space="preserve">, </w:t>
      </w:r>
      <w:proofErr w:type="spellStart"/>
      <w:r w:rsidRPr="009B4E66">
        <w:rPr>
          <w:rFonts w:ascii="Calibri" w:hAnsi="Calibri"/>
          <w:b/>
          <w:bCs/>
        </w:rPr>
        <w:t>NoCut</w:t>
      </w:r>
      <w:proofErr w:type="spellEnd"/>
      <w:r w:rsidRPr="009B4E66">
        <w:rPr>
          <w:rFonts w:ascii="Calibri" w:hAnsi="Calibri"/>
          <w:b/>
          <w:bCs/>
        </w:rPr>
        <w:t>]</w:t>
      </w:r>
    </w:p>
    <w:p w:rsidR="00510256" w:rsidRPr="009B4E66" w:rsidRDefault="00510256" w:rsidP="00510256">
      <w:pPr>
        <w:pStyle w:val="ListParagraph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70631B">
      <w:pPr>
        <w:pStyle w:val="ListParagraph"/>
        <w:ind w:firstLine="360"/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noProof/>
          <w:lang w:eastAsia="en-US"/>
        </w:rPr>
        <w:drawing>
          <wp:inline distT="0" distB="0" distL="0" distR="0" wp14:anchorId="30631595" wp14:editId="643FBA49">
            <wp:extent cx="3629197" cy="467551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7321" cy="468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56" w:rsidRPr="009B4E66" w:rsidRDefault="00510256" w:rsidP="0018031A">
      <w:pPr>
        <w:pStyle w:val="ListParagraph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8031A">
      <w:pPr>
        <w:pStyle w:val="ListParagraph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8031A">
      <w:pPr>
        <w:pStyle w:val="ListParagraph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8031A">
      <w:pPr>
        <w:pStyle w:val="ListParagraph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8031A">
      <w:pPr>
        <w:pStyle w:val="ListParagraph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8031A">
      <w:pPr>
        <w:pStyle w:val="ListParagraph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8031A">
      <w:pPr>
        <w:pStyle w:val="ListParagraph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8031A">
      <w:pPr>
        <w:pStyle w:val="ListParagraph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8031A">
      <w:pPr>
        <w:pStyle w:val="ListParagraph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8031A">
      <w:pPr>
        <w:pStyle w:val="ListParagraph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8031A">
      <w:pPr>
        <w:pStyle w:val="ListParagraph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8031A">
      <w:pPr>
        <w:pStyle w:val="ListParagraph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8031A">
      <w:pPr>
        <w:pStyle w:val="ListParagraph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8031A">
      <w:pPr>
        <w:pStyle w:val="ListParagraph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8031A">
      <w:pPr>
        <w:pStyle w:val="ListParagraph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8031A">
      <w:pPr>
        <w:pStyle w:val="ListParagraph"/>
        <w:rPr>
          <w:rFonts w:ascii="Calibri" w:hAnsi="Calibri"/>
          <w:b/>
          <w:bCs/>
          <w:sz w:val="24"/>
          <w:szCs w:val="24"/>
        </w:rPr>
      </w:pPr>
    </w:p>
    <w:p w:rsidR="00510256" w:rsidRPr="009B4E66" w:rsidRDefault="00510256" w:rsidP="0018031A">
      <w:pPr>
        <w:pStyle w:val="ListParagraph"/>
        <w:rPr>
          <w:rFonts w:ascii="Calibri" w:hAnsi="Calibri"/>
          <w:b/>
          <w:bCs/>
          <w:sz w:val="24"/>
          <w:szCs w:val="24"/>
        </w:rPr>
      </w:pPr>
    </w:p>
    <w:p w:rsidR="00193564" w:rsidRPr="009B4E66" w:rsidRDefault="00193564" w:rsidP="00193564">
      <w:pPr>
        <w:pStyle w:val="ListParagraph"/>
        <w:numPr>
          <w:ilvl w:val="0"/>
          <w:numId w:val="19"/>
        </w:numPr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b/>
          <w:bCs/>
          <w:sz w:val="24"/>
          <w:szCs w:val="24"/>
        </w:rPr>
        <w:lastRenderedPageBreak/>
        <w:t>Open Pulse Application</w:t>
      </w:r>
    </w:p>
    <w:p w:rsidR="00193564" w:rsidRPr="009B4E66" w:rsidRDefault="00193564" w:rsidP="00193564">
      <w:pPr>
        <w:pStyle w:val="ListParagraph"/>
        <w:numPr>
          <w:ilvl w:val="1"/>
          <w:numId w:val="19"/>
        </w:numPr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b/>
          <w:bCs/>
          <w:sz w:val="24"/>
          <w:szCs w:val="24"/>
        </w:rPr>
        <w:t>Back Office</w:t>
      </w:r>
    </w:p>
    <w:p w:rsidR="00193564" w:rsidRPr="009B4E66" w:rsidRDefault="00193564" w:rsidP="00193564">
      <w:pPr>
        <w:pStyle w:val="ListParagraph"/>
        <w:numPr>
          <w:ilvl w:val="1"/>
          <w:numId w:val="19"/>
        </w:numPr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b/>
          <w:bCs/>
          <w:sz w:val="24"/>
          <w:szCs w:val="24"/>
        </w:rPr>
        <w:t>Setup</w:t>
      </w:r>
    </w:p>
    <w:p w:rsidR="00193564" w:rsidRPr="009B4E66" w:rsidRDefault="00193564" w:rsidP="00193564">
      <w:pPr>
        <w:pStyle w:val="ListParagraph"/>
        <w:numPr>
          <w:ilvl w:val="1"/>
          <w:numId w:val="19"/>
        </w:numPr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b/>
          <w:bCs/>
          <w:sz w:val="24"/>
          <w:szCs w:val="24"/>
        </w:rPr>
        <w:t>Option</w:t>
      </w:r>
    </w:p>
    <w:p w:rsidR="00193564" w:rsidRPr="009B4E66" w:rsidRDefault="00193564" w:rsidP="00193564">
      <w:pPr>
        <w:pStyle w:val="ListParagraph"/>
        <w:numPr>
          <w:ilvl w:val="1"/>
          <w:numId w:val="19"/>
        </w:numPr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b/>
          <w:bCs/>
          <w:sz w:val="24"/>
          <w:szCs w:val="24"/>
        </w:rPr>
        <w:t>Store Parameters</w:t>
      </w:r>
    </w:p>
    <w:p w:rsidR="00193564" w:rsidRPr="009B4E66" w:rsidRDefault="00193564" w:rsidP="00193564">
      <w:pPr>
        <w:pStyle w:val="ListParagraph"/>
        <w:numPr>
          <w:ilvl w:val="1"/>
          <w:numId w:val="19"/>
        </w:numPr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b/>
          <w:bCs/>
          <w:sz w:val="24"/>
          <w:szCs w:val="24"/>
        </w:rPr>
        <w:t>Printing</w:t>
      </w:r>
    </w:p>
    <w:p w:rsidR="00193564" w:rsidRPr="009B4E66" w:rsidRDefault="00193564" w:rsidP="00193564">
      <w:pPr>
        <w:pStyle w:val="ListParagraph"/>
        <w:numPr>
          <w:ilvl w:val="1"/>
          <w:numId w:val="19"/>
        </w:numPr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b/>
          <w:bCs/>
          <w:sz w:val="24"/>
          <w:szCs w:val="24"/>
        </w:rPr>
        <w:t xml:space="preserve">And make sure that </w:t>
      </w:r>
      <w:r w:rsidR="00FB7365" w:rsidRPr="009B4E66">
        <w:rPr>
          <w:rFonts w:ascii="Calibri" w:hAnsi="Calibri"/>
          <w:b/>
          <w:bCs/>
          <w:sz w:val="24"/>
          <w:szCs w:val="24"/>
        </w:rPr>
        <w:t>ARLv381</w:t>
      </w:r>
      <w:r w:rsidRPr="009B4E66">
        <w:rPr>
          <w:rFonts w:ascii="Calibri" w:hAnsi="Calibri"/>
          <w:b/>
          <w:bCs/>
          <w:sz w:val="24"/>
          <w:szCs w:val="24"/>
        </w:rPr>
        <w:t xml:space="preserve"> Receipt is selected.</w:t>
      </w:r>
    </w:p>
    <w:p w:rsidR="00193564" w:rsidRPr="009B4E66" w:rsidRDefault="00FB7365" w:rsidP="00193564">
      <w:pPr>
        <w:ind w:firstLine="720"/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noProof/>
          <w:lang w:eastAsia="en-US"/>
        </w:rPr>
        <w:drawing>
          <wp:inline distT="0" distB="0" distL="0" distR="0" wp14:anchorId="104BBA07" wp14:editId="0B177D62">
            <wp:extent cx="5425779" cy="46386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2047" cy="464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64" w:rsidRPr="009B4E66" w:rsidRDefault="00193564" w:rsidP="00193564">
      <w:pPr>
        <w:ind w:firstLine="720"/>
        <w:rPr>
          <w:rFonts w:ascii="Calibri" w:hAnsi="Calibri"/>
          <w:b/>
          <w:bCs/>
          <w:sz w:val="24"/>
          <w:szCs w:val="24"/>
        </w:rPr>
      </w:pPr>
    </w:p>
    <w:p w:rsidR="00087912" w:rsidRPr="009B4E66" w:rsidRDefault="00087912" w:rsidP="004C1DD6">
      <w:pPr>
        <w:pStyle w:val="ListParagraph"/>
        <w:numPr>
          <w:ilvl w:val="0"/>
          <w:numId w:val="21"/>
        </w:numPr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b/>
          <w:bCs/>
          <w:sz w:val="24"/>
          <w:szCs w:val="24"/>
        </w:rPr>
        <w:t>Restart Pulse If needed.</w:t>
      </w:r>
    </w:p>
    <w:p w:rsidR="00F952F1" w:rsidRPr="009B4E66" w:rsidRDefault="00F952F1" w:rsidP="00F952F1">
      <w:pPr>
        <w:rPr>
          <w:rFonts w:ascii="Calibri" w:hAnsi="Calibri"/>
          <w:b/>
          <w:bCs/>
          <w:sz w:val="24"/>
          <w:szCs w:val="24"/>
        </w:rPr>
      </w:pPr>
    </w:p>
    <w:p w:rsidR="008B5EB6" w:rsidRPr="009B4E66" w:rsidRDefault="008B5EB6" w:rsidP="006258E9">
      <w:pPr>
        <w:rPr>
          <w:rFonts w:ascii="Calibri" w:hAnsi="Calibri"/>
        </w:rPr>
      </w:pPr>
    </w:p>
    <w:p w:rsidR="00510256" w:rsidRPr="009B4E66" w:rsidRDefault="00510256" w:rsidP="006258E9">
      <w:pPr>
        <w:rPr>
          <w:rFonts w:ascii="Calibri" w:hAnsi="Calibri"/>
        </w:rPr>
      </w:pPr>
    </w:p>
    <w:p w:rsidR="00510256" w:rsidRPr="009B4E66" w:rsidRDefault="00510256" w:rsidP="006258E9">
      <w:pPr>
        <w:rPr>
          <w:rFonts w:ascii="Calibri" w:hAnsi="Calibri"/>
        </w:rPr>
      </w:pPr>
    </w:p>
    <w:p w:rsidR="00510256" w:rsidRPr="009B4E66" w:rsidRDefault="00510256" w:rsidP="006258E9">
      <w:pPr>
        <w:rPr>
          <w:rFonts w:ascii="Calibri" w:hAnsi="Calibri"/>
        </w:rPr>
      </w:pPr>
    </w:p>
    <w:p w:rsidR="00510256" w:rsidRPr="009B4E66" w:rsidRDefault="00510256" w:rsidP="006258E9">
      <w:pPr>
        <w:rPr>
          <w:rFonts w:ascii="Calibri" w:hAnsi="Calibri"/>
        </w:rPr>
      </w:pPr>
    </w:p>
    <w:p w:rsidR="00522D27" w:rsidRPr="009B4E66" w:rsidRDefault="00522D27" w:rsidP="00522D27">
      <w:pPr>
        <w:pStyle w:val="Heading1"/>
        <w:rPr>
          <w:rFonts w:ascii="Calibri" w:hAnsi="Calibri"/>
        </w:rPr>
      </w:pPr>
      <w:r w:rsidRPr="009B4E66">
        <w:rPr>
          <w:rFonts w:ascii="Calibri" w:hAnsi="Calibri"/>
        </w:rPr>
        <w:lastRenderedPageBreak/>
        <w:t>Project Features</w:t>
      </w:r>
    </w:p>
    <w:p w:rsidR="00261939" w:rsidRPr="009B4E66" w:rsidRDefault="00261939" w:rsidP="00261939">
      <w:pPr>
        <w:pStyle w:val="ListParagraph"/>
        <w:numPr>
          <w:ilvl w:val="0"/>
          <w:numId w:val="35"/>
        </w:numPr>
        <w:rPr>
          <w:rFonts w:ascii="Calibri" w:hAnsi="Calibri"/>
          <w:b/>
          <w:bCs/>
        </w:rPr>
      </w:pPr>
      <w:r w:rsidRPr="009B4E66">
        <w:rPr>
          <w:rFonts w:ascii="Calibri" w:hAnsi="Calibri"/>
          <w:b/>
          <w:bCs/>
        </w:rPr>
        <w:t>Update Receipt Images :</w:t>
      </w:r>
    </w:p>
    <w:p w:rsidR="00261939" w:rsidRPr="009B4E66" w:rsidRDefault="00261939" w:rsidP="00986BB7">
      <w:pPr>
        <w:autoSpaceDE w:val="0"/>
        <w:autoSpaceDN w:val="0"/>
        <w:adjustRightInd w:val="0"/>
        <w:spacing w:before="0" w:after="0" w:line="240" w:lineRule="auto"/>
        <w:ind w:left="720"/>
        <w:rPr>
          <w:rFonts w:ascii="Calibri" w:hAnsi="Calibri" w:cs="Courier New"/>
          <w:noProof/>
          <w:color w:val="808080"/>
          <w:sz w:val="20"/>
          <w:szCs w:val="20"/>
        </w:rPr>
      </w:pPr>
      <w:r w:rsidRPr="009B4E66">
        <w:rPr>
          <w:rFonts w:ascii="Calibri" w:hAnsi="Calibri" w:cs="Courier New"/>
          <w:noProof/>
          <w:color w:val="0000FF"/>
          <w:sz w:val="20"/>
          <w:szCs w:val="20"/>
        </w:rPr>
        <w:t>UPDATE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</w:t>
      </w:r>
      <w:r w:rsidR="00605511" w:rsidRPr="009B4E66">
        <w:rPr>
          <w:rFonts w:ascii="Calibri" w:hAnsi="Calibri" w:cs="Courier New"/>
          <w:noProof/>
          <w:sz w:val="20"/>
          <w:szCs w:val="20"/>
        </w:rPr>
        <w:t>Receipt</w:t>
      </w:r>
      <w:r w:rsidR="00605511" w:rsidRPr="009B4E66">
        <w:rPr>
          <w:rFonts w:ascii="Calibri" w:hAnsi="Calibri" w:cs="Courier New"/>
          <w:noProof/>
          <w:color w:val="808080"/>
          <w:sz w:val="20"/>
          <w:szCs w:val="20"/>
        </w:rPr>
        <w:t>.</w:t>
      </w:r>
      <w:r w:rsidR="00605511" w:rsidRPr="009B4E66">
        <w:rPr>
          <w:rFonts w:ascii="Calibri" w:hAnsi="Calibri" w:cs="Courier New"/>
          <w:noProof/>
          <w:sz w:val="20"/>
          <w:szCs w:val="20"/>
        </w:rPr>
        <w:t>dbo</w:t>
      </w:r>
      <w:r w:rsidR="00605511" w:rsidRPr="009B4E66">
        <w:rPr>
          <w:rFonts w:ascii="Calibri" w:hAnsi="Calibri" w:cs="Courier New"/>
          <w:noProof/>
          <w:color w:val="808080"/>
          <w:sz w:val="20"/>
          <w:szCs w:val="20"/>
        </w:rPr>
        <w:t>.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rcpImage </w:t>
      </w:r>
      <w:r w:rsidRPr="009B4E66">
        <w:rPr>
          <w:rFonts w:ascii="Calibri" w:hAnsi="Calibri" w:cs="Courier New"/>
          <w:noProof/>
          <w:color w:val="0000FF"/>
          <w:sz w:val="20"/>
          <w:szCs w:val="20"/>
        </w:rPr>
        <w:t>SET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</w:t>
      </w:r>
      <w:r w:rsidRPr="009B4E66">
        <w:rPr>
          <w:rFonts w:ascii="Calibri" w:hAnsi="Calibri" w:cs="Courier New"/>
          <w:noProof/>
          <w:color w:val="0000FF"/>
          <w:sz w:val="20"/>
          <w:szCs w:val="20"/>
        </w:rPr>
        <w:t>Value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</w:t>
      </w:r>
      <w:r w:rsidRPr="009B4E66">
        <w:rPr>
          <w:rFonts w:ascii="Calibri" w:hAnsi="Calibri" w:cs="Courier New"/>
          <w:noProof/>
          <w:color w:val="808080"/>
          <w:sz w:val="20"/>
          <w:szCs w:val="20"/>
        </w:rPr>
        <w:t>=</w:t>
      </w:r>
    </w:p>
    <w:p w:rsidR="00261939" w:rsidRPr="009B4E66" w:rsidRDefault="00261939" w:rsidP="00986BB7">
      <w:pPr>
        <w:autoSpaceDE w:val="0"/>
        <w:autoSpaceDN w:val="0"/>
        <w:adjustRightInd w:val="0"/>
        <w:spacing w:before="0" w:after="0" w:line="240" w:lineRule="auto"/>
        <w:ind w:left="720"/>
        <w:rPr>
          <w:rFonts w:ascii="Calibri" w:hAnsi="Calibri" w:cs="Courier New"/>
          <w:noProof/>
          <w:color w:val="808080"/>
          <w:sz w:val="20"/>
          <w:szCs w:val="20"/>
        </w:rPr>
      </w:pPr>
      <w:r w:rsidRPr="009B4E66">
        <w:rPr>
          <w:rFonts w:ascii="Calibri" w:hAnsi="Calibri" w:cs="Courier New"/>
          <w:noProof/>
          <w:color w:val="808080"/>
          <w:sz w:val="20"/>
          <w:szCs w:val="20"/>
        </w:rPr>
        <w:t>(</w:t>
      </w:r>
      <w:r w:rsidRPr="009B4E66">
        <w:rPr>
          <w:rFonts w:ascii="Calibri" w:hAnsi="Calibri" w:cs="Courier New"/>
          <w:noProof/>
          <w:color w:val="0000FF"/>
          <w:sz w:val="20"/>
          <w:szCs w:val="20"/>
        </w:rPr>
        <w:t>SELECT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BulkColumn </w:t>
      </w:r>
      <w:r w:rsidRPr="009B4E66">
        <w:rPr>
          <w:rFonts w:ascii="Calibri" w:hAnsi="Calibri" w:cs="Courier New"/>
          <w:noProof/>
          <w:color w:val="0000FF"/>
          <w:sz w:val="20"/>
          <w:szCs w:val="20"/>
        </w:rPr>
        <w:t>FROM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</w:t>
      </w:r>
      <w:r w:rsidRPr="009B4E66">
        <w:rPr>
          <w:rFonts w:ascii="Calibri" w:hAnsi="Calibri" w:cs="Courier New"/>
          <w:noProof/>
          <w:color w:val="0000FF"/>
          <w:sz w:val="20"/>
          <w:szCs w:val="20"/>
        </w:rPr>
        <w:t>Openrowset</w:t>
      </w:r>
      <w:r w:rsidRPr="009B4E66">
        <w:rPr>
          <w:rFonts w:ascii="Calibri" w:hAnsi="Calibri" w:cs="Courier New"/>
          <w:noProof/>
          <w:color w:val="808080"/>
          <w:sz w:val="20"/>
          <w:szCs w:val="20"/>
        </w:rPr>
        <w:t>(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</w:t>
      </w:r>
      <w:r w:rsidRPr="009B4E66">
        <w:rPr>
          <w:rFonts w:ascii="Calibri" w:hAnsi="Calibri" w:cs="Courier New"/>
          <w:noProof/>
          <w:color w:val="0000FF"/>
          <w:sz w:val="20"/>
          <w:szCs w:val="20"/>
        </w:rPr>
        <w:t>Bulk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</w:t>
      </w:r>
      <w:r w:rsidRPr="009B4E66">
        <w:rPr>
          <w:rFonts w:ascii="Calibri" w:hAnsi="Calibri" w:cs="Courier New"/>
          <w:noProof/>
          <w:color w:val="FF0000"/>
          <w:sz w:val="20"/>
          <w:szCs w:val="20"/>
        </w:rPr>
        <w:t>'C:\Receipt\Promotion_Image.jpg'</w:t>
      </w:r>
      <w:r w:rsidRPr="009B4E66">
        <w:rPr>
          <w:rFonts w:ascii="Calibri" w:hAnsi="Calibri" w:cs="Courier New"/>
          <w:noProof/>
          <w:color w:val="808080"/>
          <w:sz w:val="20"/>
          <w:szCs w:val="20"/>
        </w:rPr>
        <w:t>,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</w:t>
      </w:r>
      <w:r w:rsidRPr="009B4E66">
        <w:rPr>
          <w:rFonts w:ascii="Calibri" w:hAnsi="Calibri" w:cs="Courier New"/>
          <w:noProof/>
          <w:color w:val="0000FF"/>
          <w:sz w:val="20"/>
          <w:szCs w:val="20"/>
        </w:rPr>
        <w:t>Single_Blob</w:t>
      </w:r>
      <w:r w:rsidRPr="009B4E66">
        <w:rPr>
          <w:rFonts w:ascii="Calibri" w:hAnsi="Calibri" w:cs="Courier New"/>
          <w:noProof/>
          <w:color w:val="808080"/>
          <w:sz w:val="20"/>
          <w:szCs w:val="20"/>
        </w:rPr>
        <w:t>)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</w:t>
      </w:r>
      <w:r w:rsidRPr="009B4E66">
        <w:rPr>
          <w:rFonts w:ascii="Calibri" w:hAnsi="Calibri" w:cs="Courier New"/>
          <w:noProof/>
          <w:color w:val="0000FF"/>
          <w:sz w:val="20"/>
          <w:szCs w:val="20"/>
        </w:rPr>
        <w:t>as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img</w:t>
      </w:r>
      <w:r w:rsidRPr="009B4E66">
        <w:rPr>
          <w:rFonts w:ascii="Calibri" w:hAnsi="Calibri" w:cs="Courier New"/>
          <w:noProof/>
          <w:color w:val="808080"/>
          <w:sz w:val="20"/>
          <w:szCs w:val="20"/>
        </w:rPr>
        <w:t>)</w:t>
      </w:r>
    </w:p>
    <w:p w:rsidR="00261939" w:rsidRPr="009B4E66" w:rsidRDefault="00261939" w:rsidP="00986BB7">
      <w:pPr>
        <w:ind w:left="720"/>
        <w:rPr>
          <w:rFonts w:ascii="Calibri" w:hAnsi="Calibri" w:cs="Courier New"/>
          <w:noProof/>
          <w:color w:val="FF0000"/>
          <w:sz w:val="20"/>
          <w:szCs w:val="20"/>
        </w:rPr>
      </w:pPr>
      <w:r w:rsidRPr="009B4E66">
        <w:rPr>
          <w:rFonts w:ascii="Calibri" w:hAnsi="Calibri" w:cs="Courier New"/>
          <w:noProof/>
          <w:color w:val="0000FF"/>
          <w:sz w:val="20"/>
          <w:szCs w:val="20"/>
        </w:rPr>
        <w:t>WHERE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</w:t>
      </w:r>
      <w:r w:rsidRPr="009B4E66">
        <w:rPr>
          <w:rFonts w:ascii="Calibri" w:hAnsi="Calibri" w:cs="Courier New"/>
          <w:noProof/>
          <w:color w:val="0000FF"/>
          <w:sz w:val="20"/>
          <w:szCs w:val="20"/>
        </w:rPr>
        <w:t>Name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</w:t>
      </w:r>
      <w:r w:rsidRPr="009B4E66">
        <w:rPr>
          <w:rFonts w:ascii="Calibri" w:hAnsi="Calibri" w:cs="Courier New"/>
          <w:noProof/>
          <w:color w:val="808080"/>
          <w:sz w:val="20"/>
          <w:szCs w:val="20"/>
        </w:rPr>
        <w:t>=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</w:t>
      </w:r>
      <w:r w:rsidRPr="009B4E66">
        <w:rPr>
          <w:rFonts w:ascii="Calibri" w:hAnsi="Calibri" w:cs="Courier New"/>
          <w:noProof/>
          <w:color w:val="FF0000"/>
          <w:sz w:val="20"/>
          <w:szCs w:val="20"/>
        </w:rPr>
        <w:t>'Promotion'</w:t>
      </w:r>
    </w:p>
    <w:p w:rsidR="00261939" w:rsidRPr="009B4E66" w:rsidRDefault="00D61C41" w:rsidP="00986BB7">
      <w:pPr>
        <w:spacing w:before="0" w:after="0"/>
        <w:ind w:left="720"/>
        <w:rPr>
          <w:rFonts w:ascii="Calibri" w:hAnsi="Calibri"/>
        </w:rPr>
      </w:pPr>
      <w:r w:rsidRPr="009B4E66">
        <w:rPr>
          <w:rFonts w:ascii="Calibri" w:hAnsi="Calibri"/>
        </w:rPr>
        <w:t>Change the text at</w:t>
      </w:r>
      <w:r w:rsidR="002E0119" w:rsidRPr="009B4E66">
        <w:rPr>
          <w:rFonts w:ascii="Calibri" w:hAnsi="Calibri"/>
        </w:rPr>
        <w:t xml:space="preserve"> </w:t>
      </w:r>
      <w:r w:rsidR="009C4988">
        <w:rPr>
          <w:rFonts w:ascii="Calibri" w:hAnsi="Calibri"/>
        </w:rPr>
        <w:t>[</w:t>
      </w:r>
      <w:r w:rsidR="002E0119" w:rsidRPr="009B4E66">
        <w:rPr>
          <w:rFonts w:ascii="Calibri" w:hAnsi="Calibri"/>
        </w:rPr>
        <w:t>w</w:t>
      </w:r>
      <w:r w:rsidR="00261939" w:rsidRPr="009B4E66">
        <w:rPr>
          <w:rFonts w:ascii="Calibri" w:hAnsi="Calibri"/>
        </w:rPr>
        <w:t>h</w:t>
      </w:r>
      <w:r w:rsidR="009C4988">
        <w:rPr>
          <w:rFonts w:ascii="Calibri" w:hAnsi="Calibri"/>
        </w:rPr>
        <w:t>ere statement] to one of these</w:t>
      </w:r>
      <w:r w:rsidR="00261939" w:rsidRPr="009B4E66">
        <w:rPr>
          <w:rFonts w:ascii="Calibri" w:hAnsi="Calibri"/>
        </w:rPr>
        <w:t xml:space="preserve"> </w:t>
      </w:r>
      <w:r w:rsidR="002E0119" w:rsidRPr="009B4E66">
        <w:rPr>
          <w:rFonts w:ascii="Calibri" w:hAnsi="Calibri"/>
        </w:rPr>
        <w:t xml:space="preserve">names to update </w:t>
      </w:r>
      <w:proofErr w:type="gramStart"/>
      <w:r w:rsidR="002E0119" w:rsidRPr="009B4E66">
        <w:rPr>
          <w:rFonts w:ascii="Calibri" w:hAnsi="Calibri"/>
        </w:rPr>
        <w:t>it</w:t>
      </w:r>
      <w:r w:rsidR="00261939" w:rsidRPr="009B4E66">
        <w:rPr>
          <w:rFonts w:ascii="Calibri" w:hAnsi="Calibri"/>
        </w:rPr>
        <w:t xml:space="preserve"> :</w:t>
      </w:r>
      <w:proofErr w:type="gramEnd"/>
    </w:p>
    <w:p w:rsidR="00A5467D" w:rsidRPr="009B4E66" w:rsidRDefault="00A5467D" w:rsidP="00986BB7">
      <w:pPr>
        <w:spacing w:before="0" w:after="0"/>
        <w:ind w:left="720"/>
        <w:rPr>
          <w:rFonts w:ascii="Calibri" w:hAnsi="Calibri"/>
        </w:rPr>
      </w:pPr>
    </w:p>
    <w:p w:rsidR="00261939" w:rsidRPr="009B4E66" w:rsidRDefault="00261939" w:rsidP="00986BB7">
      <w:pPr>
        <w:spacing w:before="0" w:after="0"/>
        <w:ind w:left="720"/>
        <w:rPr>
          <w:rFonts w:ascii="Calibri" w:hAnsi="Calibri" w:cs="Courier New"/>
          <w:noProof/>
          <w:color w:val="FF0000"/>
          <w:sz w:val="20"/>
          <w:szCs w:val="20"/>
        </w:rPr>
      </w:pPr>
      <w:r w:rsidRPr="009B4E66">
        <w:rPr>
          <w:rFonts w:ascii="Calibri" w:hAnsi="Calibri"/>
        </w:rPr>
        <w:t>Brand Logo :</w:t>
      </w:r>
      <w:r w:rsidRPr="009B4E66">
        <w:rPr>
          <w:rFonts w:ascii="Calibri" w:hAnsi="Calibri" w:cs="Courier New"/>
          <w:noProof/>
          <w:color w:val="FF0000"/>
          <w:sz w:val="20"/>
          <w:szCs w:val="20"/>
        </w:rPr>
        <w:t xml:space="preserve"> 'Logo'</w:t>
      </w:r>
    </w:p>
    <w:p w:rsidR="00261939" w:rsidRPr="009B4E66" w:rsidRDefault="00261939" w:rsidP="00986BB7">
      <w:pPr>
        <w:spacing w:before="0" w:after="0"/>
        <w:ind w:left="720"/>
        <w:rPr>
          <w:rFonts w:ascii="Calibri" w:hAnsi="Calibri" w:cs="Courier New"/>
          <w:noProof/>
          <w:color w:val="FF0000"/>
          <w:sz w:val="20"/>
          <w:szCs w:val="20"/>
        </w:rPr>
      </w:pPr>
      <w:r w:rsidRPr="009B4E66">
        <w:rPr>
          <w:rFonts w:ascii="Calibri" w:hAnsi="Calibri"/>
        </w:rPr>
        <w:t xml:space="preserve">Promotion Image : </w:t>
      </w:r>
      <w:r w:rsidRPr="009B4E66">
        <w:rPr>
          <w:rFonts w:ascii="Calibri" w:hAnsi="Calibri" w:cs="Courier New"/>
          <w:noProof/>
          <w:color w:val="FF0000"/>
          <w:sz w:val="20"/>
          <w:szCs w:val="20"/>
        </w:rPr>
        <w:t>'Promotion'</w:t>
      </w:r>
    </w:p>
    <w:p w:rsidR="00A5467D" w:rsidRPr="009B4E66" w:rsidRDefault="00A5467D" w:rsidP="00986BB7">
      <w:pPr>
        <w:spacing w:before="0" w:after="0"/>
        <w:ind w:left="720"/>
        <w:rPr>
          <w:rFonts w:ascii="Calibri" w:hAnsi="Calibri"/>
        </w:rPr>
      </w:pPr>
      <w:r w:rsidRPr="009B4E66">
        <w:rPr>
          <w:rFonts w:ascii="Calibri" w:hAnsi="Calibri"/>
        </w:rPr>
        <w:t xml:space="preserve">Tail Image General : </w:t>
      </w:r>
      <w:r w:rsidRPr="009B4E66">
        <w:rPr>
          <w:rFonts w:ascii="Calibri" w:hAnsi="Calibri" w:cs="Courier New"/>
          <w:noProof/>
          <w:color w:val="FF0000"/>
          <w:sz w:val="20"/>
          <w:szCs w:val="20"/>
        </w:rPr>
        <w:t>'AdvOnly'</w:t>
      </w:r>
    </w:p>
    <w:p w:rsidR="00A5467D" w:rsidRPr="009B4E66" w:rsidRDefault="00A5467D" w:rsidP="00986BB7">
      <w:pPr>
        <w:spacing w:before="0" w:after="0"/>
        <w:ind w:left="720"/>
        <w:rPr>
          <w:rFonts w:ascii="Calibri" w:hAnsi="Calibri" w:cs="Courier New"/>
          <w:noProof/>
          <w:color w:val="FF0000"/>
          <w:sz w:val="20"/>
          <w:szCs w:val="20"/>
        </w:rPr>
      </w:pPr>
      <w:r w:rsidRPr="009B4E66">
        <w:rPr>
          <w:rFonts w:ascii="Calibri" w:hAnsi="Calibri"/>
        </w:rPr>
        <w:t xml:space="preserve">Tail Image From Call Center: </w:t>
      </w:r>
      <w:r w:rsidRPr="009B4E66">
        <w:rPr>
          <w:rFonts w:ascii="Calibri" w:hAnsi="Calibri" w:cs="Courier New"/>
          <w:noProof/>
          <w:color w:val="FF0000"/>
          <w:sz w:val="20"/>
          <w:szCs w:val="20"/>
        </w:rPr>
        <w:t>'AdvCC'</w:t>
      </w:r>
    </w:p>
    <w:p w:rsidR="00A5467D" w:rsidRPr="009B4E66" w:rsidRDefault="00A5467D" w:rsidP="00986BB7">
      <w:pPr>
        <w:spacing w:before="0" w:after="0"/>
        <w:ind w:left="720"/>
        <w:rPr>
          <w:rFonts w:ascii="Calibri" w:hAnsi="Calibri" w:cs="Courier New"/>
          <w:noProof/>
          <w:color w:val="FF0000"/>
          <w:sz w:val="20"/>
          <w:szCs w:val="20"/>
        </w:rPr>
      </w:pPr>
      <w:r w:rsidRPr="009B4E66">
        <w:rPr>
          <w:rFonts w:ascii="Calibri" w:hAnsi="Calibri"/>
        </w:rPr>
        <w:t xml:space="preserve">Tail Image From Internet : </w:t>
      </w:r>
      <w:r w:rsidRPr="009B4E66">
        <w:rPr>
          <w:rFonts w:ascii="Calibri" w:hAnsi="Calibri" w:cs="Courier New"/>
          <w:noProof/>
          <w:color w:val="FF0000"/>
          <w:sz w:val="20"/>
          <w:szCs w:val="20"/>
        </w:rPr>
        <w:t>'AdvGOLOWeb'</w:t>
      </w:r>
    </w:p>
    <w:p w:rsidR="00A5467D" w:rsidRPr="009B4E66" w:rsidRDefault="00A5467D" w:rsidP="00986BB7">
      <w:pPr>
        <w:spacing w:before="0" w:after="0"/>
        <w:ind w:left="720"/>
        <w:rPr>
          <w:rFonts w:ascii="Calibri" w:hAnsi="Calibri" w:cs="Courier New"/>
          <w:noProof/>
          <w:color w:val="FF0000"/>
          <w:sz w:val="20"/>
          <w:szCs w:val="20"/>
        </w:rPr>
      </w:pPr>
      <w:r w:rsidRPr="009B4E66">
        <w:rPr>
          <w:rFonts w:ascii="Calibri" w:hAnsi="Calibri"/>
        </w:rPr>
        <w:t xml:space="preserve">Tail Image From Mobile : </w:t>
      </w:r>
      <w:r w:rsidRPr="009B4E66">
        <w:rPr>
          <w:rFonts w:ascii="Calibri" w:hAnsi="Calibri" w:cs="Courier New"/>
          <w:noProof/>
          <w:color w:val="FF0000"/>
          <w:sz w:val="20"/>
          <w:szCs w:val="20"/>
        </w:rPr>
        <w:t>'AdvGOLOMobile'</w:t>
      </w:r>
    </w:p>
    <w:p w:rsidR="00A5467D" w:rsidRPr="009B4E66" w:rsidRDefault="00A5467D" w:rsidP="00986BB7">
      <w:pPr>
        <w:spacing w:before="0" w:after="0"/>
        <w:ind w:left="720"/>
        <w:rPr>
          <w:rFonts w:ascii="Calibri" w:hAnsi="Calibri" w:cs="Courier New"/>
          <w:noProof/>
          <w:color w:val="FF0000"/>
          <w:sz w:val="20"/>
          <w:szCs w:val="20"/>
        </w:rPr>
      </w:pPr>
      <w:r w:rsidRPr="009B4E66">
        <w:rPr>
          <w:rFonts w:ascii="Calibri" w:hAnsi="Calibri"/>
        </w:rPr>
        <w:t xml:space="preserve">Tail Image From Store : </w:t>
      </w:r>
      <w:r w:rsidRPr="009B4E66">
        <w:rPr>
          <w:rFonts w:ascii="Calibri" w:hAnsi="Calibri" w:cs="Courier New"/>
          <w:noProof/>
          <w:color w:val="FF0000"/>
          <w:sz w:val="20"/>
          <w:szCs w:val="20"/>
        </w:rPr>
        <w:t>'AdvWalkin'</w:t>
      </w:r>
    </w:p>
    <w:p w:rsidR="00986BB7" w:rsidRPr="009B4E66" w:rsidRDefault="00986BB7" w:rsidP="00986BB7">
      <w:pPr>
        <w:spacing w:before="0" w:after="0"/>
        <w:ind w:left="720"/>
        <w:rPr>
          <w:rFonts w:ascii="Calibri" w:hAnsi="Calibri" w:cs="Courier New"/>
          <w:noProof/>
          <w:color w:val="FF0000"/>
          <w:sz w:val="20"/>
          <w:szCs w:val="20"/>
        </w:rPr>
      </w:pPr>
    </w:p>
    <w:p w:rsidR="00986BB7" w:rsidRPr="009B4E66" w:rsidRDefault="00986BB7" w:rsidP="00986BB7">
      <w:pPr>
        <w:spacing w:before="0" w:after="0"/>
        <w:ind w:left="720"/>
        <w:rPr>
          <w:rFonts w:ascii="Calibri" w:hAnsi="Calibri" w:cs="Courier New"/>
          <w:noProof/>
          <w:color w:val="FF0000"/>
          <w:sz w:val="20"/>
          <w:szCs w:val="20"/>
        </w:rPr>
      </w:pPr>
    </w:p>
    <w:p w:rsidR="00261939" w:rsidRPr="009B4E66" w:rsidRDefault="002E0119" w:rsidP="002E0119">
      <w:pPr>
        <w:pStyle w:val="ListParagraph"/>
        <w:numPr>
          <w:ilvl w:val="0"/>
          <w:numId w:val="35"/>
        </w:numPr>
        <w:rPr>
          <w:rFonts w:ascii="Calibri" w:hAnsi="Calibri"/>
          <w:b/>
          <w:bCs/>
        </w:rPr>
      </w:pPr>
      <w:r w:rsidRPr="009B4E66">
        <w:rPr>
          <w:rFonts w:ascii="Calibri" w:hAnsi="Calibri"/>
          <w:b/>
          <w:bCs/>
        </w:rPr>
        <w:t xml:space="preserve">Enable </w:t>
      </w:r>
      <w:r w:rsidR="00E32684" w:rsidRPr="009B4E66">
        <w:rPr>
          <w:rFonts w:ascii="Calibri" w:hAnsi="Calibri"/>
          <w:b/>
          <w:bCs/>
        </w:rPr>
        <w:t>Promotion Image :</w:t>
      </w:r>
    </w:p>
    <w:p w:rsidR="00E32684" w:rsidRPr="009B4E66" w:rsidRDefault="00E32684" w:rsidP="00E32684">
      <w:pPr>
        <w:pStyle w:val="ListParagraph"/>
        <w:rPr>
          <w:rFonts w:ascii="Calibri" w:hAnsi="Calibri"/>
        </w:rPr>
      </w:pPr>
    </w:p>
    <w:p w:rsidR="00E32684" w:rsidRPr="009B4E66" w:rsidRDefault="00E32684" w:rsidP="00E32684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alibri" w:hAnsi="Calibri" w:cs="Courier New"/>
          <w:noProof/>
          <w:sz w:val="20"/>
          <w:szCs w:val="20"/>
        </w:rPr>
      </w:pPr>
      <w:r w:rsidRPr="009B4E66">
        <w:rPr>
          <w:rFonts w:ascii="Calibri" w:hAnsi="Calibri" w:cs="Courier New"/>
          <w:noProof/>
          <w:color w:val="0000FF"/>
          <w:sz w:val="20"/>
          <w:szCs w:val="20"/>
        </w:rPr>
        <w:t>UPDATE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Receipt</w:t>
      </w:r>
      <w:r w:rsidRPr="009B4E66">
        <w:rPr>
          <w:rFonts w:ascii="Calibri" w:hAnsi="Calibri" w:cs="Courier New"/>
          <w:noProof/>
          <w:color w:val="808080"/>
          <w:sz w:val="20"/>
          <w:szCs w:val="20"/>
        </w:rPr>
        <w:t>.</w:t>
      </w:r>
      <w:r w:rsidRPr="009B4E66">
        <w:rPr>
          <w:rFonts w:ascii="Calibri" w:hAnsi="Calibri" w:cs="Courier New"/>
          <w:noProof/>
          <w:sz w:val="20"/>
          <w:szCs w:val="20"/>
        </w:rPr>
        <w:t>dbo</w:t>
      </w:r>
      <w:r w:rsidRPr="009B4E66">
        <w:rPr>
          <w:rFonts w:ascii="Calibri" w:hAnsi="Calibri" w:cs="Courier New"/>
          <w:noProof/>
          <w:color w:val="808080"/>
          <w:sz w:val="20"/>
          <w:szCs w:val="20"/>
        </w:rPr>
        <w:t>.</w:t>
      </w:r>
      <w:r w:rsidRPr="009B4E66">
        <w:rPr>
          <w:rFonts w:ascii="Calibri" w:hAnsi="Calibri" w:cs="Courier New"/>
          <w:noProof/>
          <w:sz w:val="20"/>
          <w:szCs w:val="20"/>
        </w:rPr>
        <w:t>rcpConfig</w:t>
      </w:r>
    </w:p>
    <w:p w:rsidR="00E32684" w:rsidRPr="009B4E66" w:rsidRDefault="00E32684" w:rsidP="00E32684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alibri" w:hAnsi="Calibri" w:cs="Courier New"/>
          <w:noProof/>
          <w:sz w:val="20"/>
          <w:szCs w:val="20"/>
        </w:rPr>
      </w:pPr>
      <w:r w:rsidRPr="009B4E66">
        <w:rPr>
          <w:rFonts w:ascii="Calibri" w:hAnsi="Calibri" w:cs="Courier New"/>
          <w:noProof/>
          <w:color w:val="0000FF"/>
          <w:sz w:val="20"/>
          <w:szCs w:val="20"/>
        </w:rPr>
        <w:t>SET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</w:t>
      </w:r>
      <w:r w:rsidRPr="009B4E66">
        <w:rPr>
          <w:rFonts w:ascii="Calibri" w:hAnsi="Calibri" w:cs="Courier New"/>
          <w:noProof/>
          <w:color w:val="0000FF"/>
          <w:sz w:val="20"/>
          <w:szCs w:val="20"/>
        </w:rPr>
        <w:t>Value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</w:t>
      </w:r>
      <w:r w:rsidRPr="009B4E66">
        <w:rPr>
          <w:rFonts w:ascii="Calibri" w:hAnsi="Calibri" w:cs="Courier New"/>
          <w:noProof/>
          <w:color w:val="808080"/>
          <w:sz w:val="20"/>
          <w:szCs w:val="20"/>
        </w:rPr>
        <w:t>=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1</w:t>
      </w:r>
    </w:p>
    <w:p w:rsidR="00E32684" w:rsidRPr="009B4E66" w:rsidRDefault="00E32684" w:rsidP="00E32684">
      <w:pPr>
        <w:pStyle w:val="ListParagraph"/>
        <w:rPr>
          <w:rFonts w:ascii="Calibri" w:hAnsi="Calibri" w:cs="Courier New"/>
          <w:noProof/>
          <w:color w:val="FF0000"/>
          <w:sz w:val="20"/>
          <w:szCs w:val="20"/>
        </w:rPr>
      </w:pPr>
      <w:r w:rsidRPr="009B4E66">
        <w:rPr>
          <w:rFonts w:ascii="Calibri" w:hAnsi="Calibri" w:cs="Courier New"/>
          <w:noProof/>
          <w:color w:val="0000FF"/>
          <w:sz w:val="20"/>
          <w:szCs w:val="20"/>
        </w:rPr>
        <w:t>WHERE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</w:t>
      </w:r>
      <w:r w:rsidRPr="009B4E66">
        <w:rPr>
          <w:rFonts w:ascii="Calibri" w:hAnsi="Calibri" w:cs="Courier New"/>
          <w:noProof/>
          <w:color w:val="0000FF"/>
          <w:sz w:val="20"/>
          <w:szCs w:val="20"/>
        </w:rPr>
        <w:t>Name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</w:t>
      </w:r>
      <w:r w:rsidRPr="009B4E66">
        <w:rPr>
          <w:rFonts w:ascii="Calibri" w:hAnsi="Calibri" w:cs="Courier New"/>
          <w:noProof/>
          <w:color w:val="808080"/>
          <w:sz w:val="20"/>
          <w:szCs w:val="20"/>
        </w:rPr>
        <w:t>=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</w:t>
      </w:r>
      <w:r w:rsidRPr="009B4E66">
        <w:rPr>
          <w:rFonts w:ascii="Calibri" w:hAnsi="Calibri" w:cs="Courier New"/>
          <w:noProof/>
          <w:color w:val="FF0000"/>
          <w:sz w:val="20"/>
          <w:szCs w:val="20"/>
        </w:rPr>
        <w:t>'Promotion_Enable'</w:t>
      </w:r>
    </w:p>
    <w:p w:rsidR="00E32684" w:rsidRPr="009B4E66" w:rsidRDefault="00E32684" w:rsidP="00E32684">
      <w:pPr>
        <w:pStyle w:val="ListParagraph"/>
        <w:rPr>
          <w:rFonts w:ascii="Calibri" w:hAnsi="Calibri"/>
        </w:rPr>
      </w:pPr>
    </w:p>
    <w:p w:rsidR="00A83AA0" w:rsidRPr="009B4E66" w:rsidRDefault="00A83AA0" w:rsidP="00E32684">
      <w:pPr>
        <w:pStyle w:val="ListParagraph"/>
        <w:rPr>
          <w:rFonts w:ascii="Calibri" w:hAnsi="Calibri"/>
        </w:rPr>
      </w:pPr>
    </w:p>
    <w:p w:rsidR="00E32684" w:rsidRPr="009B4E66" w:rsidRDefault="00D23B23" w:rsidP="00E32684">
      <w:pPr>
        <w:pStyle w:val="ListParagraph"/>
        <w:numPr>
          <w:ilvl w:val="0"/>
          <w:numId w:val="35"/>
        </w:numPr>
        <w:rPr>
          <w:rFonts w:ascii="Calibri" w:hAnsi="Calibri"/>
          <w:b/>
          <w:bCs/>
        </w:rPr>
      </w:pPr>
      <w:r w:rsidRPr="009B4E66">
        <w:rPr>
          <w:rFonts w:ascii="Calibri" w:hAnsi="Calibri"/>
          <w:b/>
          <w:bCs/>
        </w:rPr>
        <w:t>Change the Reprint time out (0</w:t>
      </w:r>
      <w:r w:rsidR="00A51019" w:rsidRPr="009B4E66">
        <w:rPr>
          <w:rFonts w:ascii="Calibri" w:hAnsi="Calibri"/>
          <w:b/>
          <w:bCs/>
        </w:rPr>
        <w:t xml:space="preserve"> = unlimited)</w:t>
      </w:r>
    </w:p>
    <w:p w:rsidR="00A51019" w:rsidRPr="009B4E66" w:rsidRDefault="00A51019" w:rsidP="00A51019">
      <w:pPr>
        <w:pStyle w:val="ListParagraph"/>
        <w:rPr>
          <w:rFonts w:ascii="Calibri" w:hAnsi="Calibri"/>
        </w:rPr>
      </w:pPr>
    </w:p>
    <w:p w:rsidR="00A51019" w:rsidRPr="009B4E66" w:rsidRDefault="00A51019" w:rsidP="00A51019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alibri" w:hAnsi="Calibri" w:cs="Courier New"/>
          <w:noProof/>
          <w:sz w:val="20"/>
          <w:szCs w:val="20"/>
        </w:rPr>
      </w:pPr>
      <w:r w:rsidRPr="009B4E66">
        <w:rPr>
          <w:rFonts w:ascii="Calibri" w:hAnsi="Calibri" w:cs="Courier New"/>
          <w:noProof/>
          <w:color w:val="0000FF"/>
          <w:sz w:val="20"/>
          <w:szCs w:val="20"/>
        </w:rPr>
        <w:t>UPDATE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Receipt</w:t>
      </w:r>
      <w:r w:rsidRPr="009B4E66">
        <w:rPr>
          <w:rFonts w:ascii="Calibri" w:hAnsi="Calibri" w:cs="Courier New"/>
          <w:noProof/>
          <w:color w:val="808080"/>
          <w:sz w:val="20"/>
          <w:szCs w:val="20"/>
        </w:rPr>
        <w:t>.</w:t>
      </w:r>
      <w:r w:rsidRPr="009B4E66">
        <w:rPr>
          <w:rFonts w:ascii="Calibri" w:hAnsi="Calibri" w:cs="Courier New"/>
          <w:noProof/>
          <w:sz w:val="20"/>
          <w:szCs w:val="20"/>
        </w:rPr>
        <w:t>dbo</w:t>
      </w:r>
      <w:r w:rsidRPr="009B4E66">
        <w:rPr>
          <w:rFonts w:ascii="Calibri" w:hAnsi="Calibri" w:cs="Courier New"/>
          <w:noProof/>
          <w:color w:val="808080"/>
          <w:sz w:val="20"/>
          <w:szCs w:val="20"/>
        </w:rPr>
        <w:t>.</w:t>
      </w:r>
      <w:r w:rsidRPr="009B4E66">
        <w:rPr>
          <w:rFonts w:ascii="Calibri" w:hAnsi="Calibri" w:cs="Courier New"/>
          <w:noProof/>
          <w:sz w:val="20"/>
          <w:szCs w:val="20"/>
        </w:rPr>
        <w:t>rcpVariable</w:t>
      </w:r>
    </w:p>
    <w:p w:rsidR="00A51019" w:rsidRPr="009B4E66" w:rsidRDefault="00A51019" w:rsidP="00A51019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alibri" w:hAnsi="Calibri" w:cs="Courier New"/>
          <w:noProof/>
          <w:sz w:val="20"/>
          <w:szCs w:val="20"/>
        </w:rPr>
      </w:pPr>
      <w:r w:rsidRPr="009B4E66">
        <w:rPr>
          <w:rFonts w:ascii="Calibri" w:hAnsi="Calibri" w:cs="Courier New"/>
          <w:noProof/>
          <w:color w:val="0000FF"/>
          <w:sz w:val="20"/>
          <w:szCs w:val="20"/>
        </w:rPr>
        <w:t>SET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</w:t>
      </w:r>
      <w:r w:rsidRPr="009B4E66">
        <w:rPr>
          <w:rFonts w:ascii="Calibri" w:hAnsi="Calibri" w:cs="Courier New"/>
          <w:noProof/>
          <w:color w:val="0000FF"/>
          <w:sz w:val="20"/>
          <w:szCs w:val="20"/>
        </w:rPr>
        <w:t>Value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</w:t>
      </w:r>
      <w:r w:rsidRPr="009B4E66">
        <w:rPr>
          <w:rFonts w:ascii="Calibri" w:hAnsi="Calibri" w:cs="Courier New"/>
          <w:noProof/>
          <w:color w:val="808080"/>
          <w:sz w:val="20"/>
          <w:szCs w:val="20"/>
        </w:rPr>
        <w:t>=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60</w:t>
      </w:r>
    </w:p>
    <w:p w:rsidR="00A51019" w:rsidRPr="009B4E66" w:rsidRDefault="00A51019" w:rsidP="00A51019">
      <w:pPr>
        <w:pStyle w:val="ListParagraph"/>
        <w:rPr>
          <w:rFonts w:ascii="Calibri" w:hAnsi="Calibri"/>
        </w:rPr>
      </w:pPr>
      <w:r w:rsidRPr="009B4E66">
        <w:rPr>
          <w:rFonts w:ascii="Calibri" w:hAnsi="Calibri" w:cs="Courier New"/>
          <w:noProof/>
          <w:color w:val="0000FF"/>
          <w:sz w:val="20"/>
          <w:szCs w:val="20"/>
        </w:rPr>
        <w:t>WHERE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</w:t>
      </w:r>
      <w:r w:rsidRPr="009B4E66">
        <w:rPr>
          <w:rFonts w:ascii="Calibri" w:hAnsi="Calibri" w:cs="Courier New"/>
          <w:noProof/>
          <w:color w:val="0000FF"/>
          <w:sz w:val="20"/>
          <w:szCs w:val="20"/>
        </w:rPr>
        <w:t>Name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</w:t>
      </w:r>
      <w:r w:rsidRPr="009B4E66">
        <w:rPr>
          <w:rFonts w:ascii="Calibri" w:hAnsi="Calibri" w:cs="Courier New"/>
          <w:noProof/>
          <w:color w:val="808080"/>
          <w:sz w:val="20"/>
          <w:szCs w:val="20"/>
        </w:rPr>
        <w:t>=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</w:t>
      </w:r>
      <w:r w:rsidRPr="009B4E66">
        <w:rPr>
          <w:rFonts w:ascii="Calibri" w:hAnsi="Calibri" w:cs="Courier New"/>
          <w:noProof/>
          <w:color w:val="FF0000"/>
          <w:sz w:val="20"/>
          <w:szCs w:val="20"/>
        </w:rPr>
        <w:t>'Reprint_Timeout'</w:t>
      </w:r>
    </w:p>
    <w:p w:rsidR="00261939" w:rsidRPr="009B4E66" w:rsidRDefault="00261939" w:rsidP="00261939">
      <w:pPr>
        <w:rPr>
          <w:rFonts w:ascii="Calibri" w:hAnsi="Calibri"/>
        </w:rPr>
      </w:pPr>
    </w:p>
    <w:p w:rsidR="00A710B9" w:rsidRPr="009B4E66" w:rsidRDefault="00A710B9" w:rsidP="00261939">
      <w:pPr>
        <w:rPr>
          <w:rFonts w:ascii="Calibri" w:hAnsi="Calibri"/>
        </w:rPr>
      </w:pPr>
    </w:p>
    <w:p w:rsidR="00A710B9" w:rsidRPr="009B4E66" w:rsidRDefault="00A710B9" w:rsidP="00261939">
      <w:pPr>
        <w:rPr>
          <w:rFonts w:ascii="Calibri" w:hAnsi="Calibri"/>
        </w:rPr>
      </w:pPr>
    </w:p>
    <w:p w:rsidR="00A710B9" w:rsidRPr="009B4E66" w:rsidRDefault="00A710B9" w:rsidP="00261939">
      <w:pPr>
        <w:rPr>
          <w:rFonts w:ascii="Calibri" w:hAnsi="Calibri"/>
        </w:rPr>
      </w:pPr>
    </w:p>
    <w:p w:rsidR="00A710B9" w:rsidRPr="009B4E66" w:rsidRDefault="00A710B9" w:rsidP="00261939">
      <w:pPr>
        <w:rPr>
          <w:rFonts w:ascii="Calibri" w:hAnsi="Calibri"/>
        </w:rPr>
      </w:pPr>
    </w:p>
    <w:p w:rsidR="00A710B9" w:rsidRPr="009B4E66" w:rsidRDefault="00A710B9" w:rsidP="00261939">
      <w:pPr>
        <w:rPr>
          <w:rFonts w:ascii="Calibri" w:hAnsi="Calibri"/>
        </w:rPr>
      </w:pPr>
    </w:p>
    <w:p w:rsidR="00A710B9" w:rsidRPr="009B4E66" w:rsidRDefault="00A710B9" w:rsidP="00261939">
      <w:pPr>
        <w:rPr>
          <w:rFonts w:ascii="Calibri" w:hAnsi="Calibri"/>
        </w:rPr>
      </w:pPr>
    </w:p>
    <w:p w:rsidR="00A710B9" w:rsidRPr="009B4E66" w:rsidRDefault="00A710B9" w:rsidP="00261939">
      <w:pPr>
        <w:rPr>
          <w:rFonts w:ascii="Calibri" w:hAnsi="Calibri"/>
        </w:rPr>
      </w:pPr>
    </w:p>
    <w:p w:rsidR="00A710B9" w:rsidRPr="009B4E66" w:rsidRDefault="00A710B9" w:rsidP="00261939">
      <w:pPr>
        <w:rPr>
          <w:rFonts w:ascii="Calibri" w:hAnsi="Calibri"/>
        </w:rPr>
      </w:pPr>
    </w:p>
    <w:p w:rsidR="00A710B9" w:rsidRPr="009B4E66" w:rsidRDefault="00A710B9" w:rsidP="00261939">
      <w:pPr>
        <w:rPr>
          <w:rFonts w:ascii="Calibri" w:hAnsi="Calibri"/>
          <w:rtl/>
        </w:rPr>
      </w:pPr>
    </w:p>
    <w:p w:rsidR="004675A7" w:rsidRPr="009B4E66" w:rsidRDefault="004675A7" w:rsidP="004675A7">
      <w:pPr>
        <w:pStyle w:val="Heading1"/>
        <w:rPr>
          <w:rFonts w:ascii="Calibri" w:hAnsi="Calibri"/>
        </w:rPr>
      </w:pPr>
      <w:r w:rsidRPr="009B4E66">
        <w:rPr>
          <w:rFonts w:ascii="Calibri" w:hAnsi="Calibri"/>
        </w:rPr>
        <w:lastRenderedPageBreak/>
        <w:t>sanity test plan</w:t>
      </w:r>
    </w:p>
    <w:p w:rsidR="00847FF6" w:rsidRPr="009B4E66" w:rsidRDefault="00847FF6" w:rsidP="00847FF6">
      <w:pPr>
        <w:pStyle w:val="ListParagraph"/>
        <w:numPr>
          <w:ilvl w:val="0"/>
          <w:numId w:val="22"/>
        </w:numPr>
        <w:rPr>
          <w:rFonts w:ascii="Calibri" w:hAnsi="Calibri"/>
        </w:rPr>
      </w:pPr>
      <w:r w:rsidRPr="009B4E66">
        <w:rPr>
          <w:rFonts w:ascii="Calibri" w:hAnsi="Calibri"/>
        </w:rPr>
        <w:t>Make a new order, or reprint one to check Local orders.</w:t>
      </w:r>
    </w:p>
    <w:p w:rsidR="00847FF6" w:rsidRPr="009B4E66" w:rsidRDefault="00847FF6" w:rsidP="00847FF6">
      <w:pPr>
        <w:pStyle w:val="ListParagraph"/>
        <w:numPr>
          <w:ilvl w:val="0"/>
          <w:numId w:val="22"/>
        </w:numPr>
        <w:rPr>
          <w:rFonts w:ascii="Calibri" w:hAnsi="Calibri"/>
        </w:rPr>
      </w:pPr>
      <w:r w:rsidRPr="009B4E66">
        <w:rPr>
          <w:rFonts w:ascii="Calibri" w:hAnsi="Calibri"/>
        </w:rPr>
        <w:t>Make an order throw GOLO [</w:t>
      </w:r>
      <w:r w:rsidR="00122117" w:rsidRPr="009B4E66">
        <w:rPr>
          <w:rFonts w:ascii="Calibri" w:hAnsi="Calibri"/>
        </w:rPr>
        <w:t>Call Center</w:t>
      </w:r>
      <w:r w:rsidRPr="009B4E66">
        <w:rPr>
          <w:rFonts w:ascii="Calibri" w:hAnsi="Calibri"/>
        </w:rPr>
        <w:t xml:space="preserve"> or Web</w:t>
      </w:r>
      <w:r w:rsidR="00B46C52" w:rsidRPr="009B4E66">
        <w:rPr>
          <w:rFonts w:ascii="Calibri" w:hAnsi="Calibri"/>
        </w:rPr>
        <w:t>].</w:t>
      </w:r>
    </w:p>
    <w:p w:rsidR="004675A7" w:rsidRPr="009B4E66" w:rsidRDefault="004675A7" w:rsidP="004675A7">
      <w:pPr>
        <w:rPr>
          <w:rFonts w:ascii="Calibri" w:hAnsi="Calibri"/>
        </w:rPr>
      </w:pPr>
    </w:p>
    <w:p w:rsidR="004675A7" w:rsidRPr="009B4E66" w:rsidRDefault="004675A7" w:rsidP="004675A7">
      <w:pPr>
        <w:pStyle w:val="Heading1"/>
        <w:rPr>
          <w:rFonts w:ascii="Calibri" w:hAnsi="Calibri"/>
        </w:rPr>
      </w:pPr>
      <w:r w:rsidRPr="009B4E66">
        <w:rPr>
          <w:rFonts w:ascii="Calibri" w:hAnsi="Calibri"/>
        </w:rPr>
        <w:t>Support plan</w:t>
      </w:r>
    </w:p>
    <w:p w:rsidR="006F367B" w:rsidRPr="009B4E66" w:rsidRDefault="006F367B" w:rsidP="004675A7">
      <w:pPr>
        <w:rPr>
          <w:rFonts w:ascii="Calibri" w:hAnsi="Calibri"/>
        </w:rPr>
      </w:pPr>
    </w:p>
    <w:p w:rsidR="00A971FD" w:rsidRPr="009B4E66" w:rsidRDefault="00A971FD" w:rsidP="004675A7">
      <w:pPr>
        <w:rPr>
          <w:rFonts w:ascii="Calibri" w:hAnsi="Calibri"/>
        </w:rPr>
      </w:pPr>
      <w:r w:rsidRPr="009B4E66">
        <w:rPr>
          <w:rFonts w:ascii="Calibri" w:hAnsi="Calibri"/>
        </w:rPr>
        <w:t>L1 Support</w:t>
      </w:r>
    </w:p>
    <w:p w:rsidR="006F367B" w:rsidRPr="009B4E66" w:rsidRDefault="0052682F" w:rsidP="004675A7">
      <w:pPr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b/>
          <w:bCs/>
          <w:sz w:val="24"/>
          <w:szCs w:val="24"/>
        </w:rPr>
        <w:t>Common issues i</w:t>
      </w:r>
      <w:r w:rsidR="00EC0714" w:rsidRPr="009B4E66">
        <w:rPr>
          <w:rFonts w:ascii="Calibri" w:hAnsi="Calibri"/>
          <w:b/>
          <w:bCs/>
          <w:sz w:val="24"/>
          <w:szCs w:val="24"/>
        </w:rPr>
        <w:t xml:space="preserve">f the printer is </w:t>
      </w:r>
      <w:r w:rsidR="00A971FD" w:rsidRPr="009B4E66">
        <w:rPr>
          <w:rFonts w:ascii="Calibri" w:hAnsi="Calibri"/>
          <w:b/>
          <w:bCs/>
          <w:sz w:val="24"/>
          <w:szCs w:val="24"/>
        </w:rPr>
        <w:t>printing:</w:t>
      </w:r>
    </w:p>
    <w:p w:rsidR="006F367B" w:rsidRPr="009B4E66" w:rsidRDefault="006F367B" w:rsidP="00EC0714">
      <w:pPr>
        <w:pStyle w:val="ListParagraph"/>
        <w:numPr>
          <w:ilvl w:val="0"/>
          <w:numId w:val="23"/>
        </w:numPr>
        <w:spacing w:before="0" w:after="0"/>
        <w:rPr>
          <w:rFonts w:ascii="Calibri" w:hAnsi="Calibri"/>
          <w:b/>
          <w:bCs/>
        </w:rPr>
      </w:pPr>
      <w:r w:rsidRPr="009B4E66">
        <w:rPr>
          <w:rFonts w:ascii="Calibri" w:hAnsi="Calibri"/>
          <w:b/>
          <w:bCs/>
        </w:rPr>
        <w:t>The prin</w:t>
      </w:r>
      <w:r w:rsidR="00EC0714" w:rsidRPr="009B4E66">
        <w:rPr>
          <w:rFonts w:ascii="Calibri" w:hAnsi="Calibri"/>
          <w:b/>
          <w:bCs/>
        </w:rPr>
        <w:t>ter is cutting the paper 2 time at the end.</w:t>
      </w:r>
    </w:p>
    <w:p w:rsidR="006F367B" w:rsidRPr="009B4E66" w:rsidRDefault="0013710A" w:rsidP="00EC0714">
      <w:pPr>
        <w:spacing w:before="0" w:after="0"/>
        <w:ind w:left="720"/>
        <w:rPr>
          <w:rFonts w:ascii="Calibri" w:hAnsi="Calibri"/>
        </w:rPr>
      </w:pPr>
      <w:r w:rsidRPr="009B4E66">
        <w:rPr>
          <w:rFonts w:ascii="Calibri" w:hAnsi="Calibri"/>
        </w:rPr>
        <w:t xml:space="preserve">In Printing Preferences, Change the Paper source to </w:t>
      </w:r>
      <w:r w:rsidR="00EC0714" w:rsidRPr="009B4E66">
        <w:rPr>
          <w:rFonts w:ascii="Calibri" w:hAnsi="Calibri"/>
        </w:rPr>
        <w:t>Document [</w:t>
      </w:r>
      <w:r w:rsidRPr="009B4E66">
        <w:rPr>
          <w:rFonts w:ascii="Calibri" w:hAnsi="Calibri"/>
        </w:rPr>
        <w:t>No Feed, No Cut]</w:t>
      </w:r>
      <w:r w:rsidR="00EC0714" w:rsidRPr="009B4E66">
        <w:rPr>
          <w:rFonts w:ascii="Calibri" w:hAnsi="Calibri"/>
        </w:rPr>
        <w:t xml:space="preserve"> in user/support mode.</w:t>
      </w:r>
    </w:p>
    <w:p w:rsidR="00EC0714" w:rsidRPr="009B4E66" w:rsidRDefault="00EC0714" w:rsidP="00EC0714">
      <w:pPr>
        <w:spacing w:before="0" w:after="0"/>
        <w:ind w:firstLine="720"/>
        <w:rPr>
          <w:rFonts w:ascii="Calibri" w:hAnsi="Calibri"/>
        </w:rPr>
      </w:pPr>
    </w:p>
    <w:p w:rsidR="00EC0714" w:rsidRPr="009B4E66" w:rsidRDefault="00EC0714" w:rsidP="00EC0714">
      <w:pPr>
        <w:pStyle w:val="ListParagraph"/>
        <w:numPr>
          <w:ilvl w:val="0"/>
          <w:numId w:val="23"/>
        </w:numPr>
        <w:spacing w:before="0" w:after="0"/>
        <w:rPr>
          <w:rFonts w:ascii="Calibri" w:hAnsi="Calibri"/>
          <w:b/>
          <w:bCs/>
        </w:rPr>
      </w:pPr>
      <w:r w:rsidRPr="009B4E66">
        <w:rPr>
          <w:rFonts w:ascii="Calibri" w:hAnsi="Calibri"/>
          <w:b/>
          <w:bCs/>
        </w:rPr>
        <w:t>The printer feed whit space before/after printing</w:t>
      </w:r>
    </w:p>
    <w:p w:rsidR="00EC0714" w:rsidRPr="009B4E66" w:rsidRDefault="00EC0714" w:rsidP="00EC0714">
      <w:pPr>
        <w:pStyle w:val="ListParagraph"/>
        <w:spacing w:before="0" w:after="0"/>
        <w:rPr>
          <w:rFonts w:ascii="Calibri" w:hAnsi="Calibri"/>
        </w:rPr>
      </w:pPr>
      <w:r w:rsidRPr="009B4E66">
        <w:rPr>
          <w:rFonts w:ascii="Calibri" w:hAnsi="Calibri"/>
        </w:rPr>
        <w:t>In Printing Preferences, Change the Paper source to Document [No Feed, No Cut] in user/support mode.</w:t>
      </w:r>
    </w:p>
    <w:p w:rsidR="00EC0714" w:rsidRPr="009B4E66" w:rsidRDefault="00EC0714" w:rsidP="00EC0714">
      <w:pPr>
        <w:pStyle w:val="ListParagraph"/>
        <w:rPr>
          <w:rFonts w:ascii="Calibri" w:hAnsi="Calibri"/>
        </w:rPr>
      </w:pPr>
    </w:p>
    <w:p w:rsidR="00EC0714" w:rsidRPr="009B4E66" w:rsidRDefault="00EC0714" w:rsidP="00EC0714">
      <w:pPr>
        <w:pStyle w:val="ListParagraph"/>
        <w:numPr>
          <w:ilvl w:val="0"/>
          <w:numId w:val="23"/>
        </w:numPr>
        <w:spacing w:before="0" w:after="0"/>
        <w:rPr>
          <w:rFonts w:ascii="Calibri" w:hAnsi="Calibri"/>
          <w:b/>
          <w:bCs/>
        </w:rPr>
      </w:pPr>
      <w:r w:rsidRPr="009B4E66">
        <w:rPr>
          <w:rFonts w:ascii="Calibri" w:hAnsi="Calibri"/>
          <w:b/>
          <w:bCs/>
        </w:rPr>
        <w:t>Printing Text is near to Right/Left.</w:t>
      </w:r>
    </w:p>
    <w:p w:rsidR="00EC0714" w:rsidRPr="009B4E66" w:rsidRDefault="00EC0714" w:rsidP="00EC0714">
      <w:pPr>
        <w:pStyle w:val="ListParagraph"/>
        <w:spacing w:before="0" w:after="0"/>
        <w:rPr>
          <w:rFonts w:ascii="Calibri" w:hAnsi="Calibri"/>
        </w:rPr>
      </w:pPr>
      <w:r w:rsidRPr="009B4E66">
        <w:rPr>
          <w:rFonts w:ascii="Calibri" w:hAnsi="Calibri"/>
        </w:rPr>
        <w:t>Check Paper Roll alignment in</w:t>
      </w:r>
      <w:r w:rsidR="006B3C69" w:rsidRPr="009B4E66">
        <w:rPr>
          <w:rFonts w:ascii="Calibri" w:hAnsi="Calibri"/>
        </w:rPr>
        <w:t>side</w:t>
      </w:r>
      <w:r w:rsidRPr="009B4E66">
        <w:rPr>
          <w:rFonts w:ascii="Calibri" w:hAnsi="Calibri"/>
        </w:rPr>
        <w:t xml:space="preserve"> the printer.</w:t>
      </w:r>
    </w:p>
    <w:p w:rsidR="00494B4C" w:rsidRPr="009B4E66" w:rsidRDefault="00494B4C" w:rsidP="00EC0714">
      <w:pPr>
        <w:pStyle w:val="ListParagraph"/>
        <w:spacing w:before="0" w:after="0"/>
        <w:rPr>
          <w:rFonts w:ascii="Calibri" w:hAnsi="Calibri"/>
        </w:rPr>
      </w:pPr>
    </w:p>
    <w:p w:rsidR="00494B4C" w:rsidRPr="009B4E66" w:rsidRDefault="00494B4C" w:rsidP="00494B4C">
      <w:pPr>
        <w:pStyle w:val="ListParagraph"/>
        <w:numPr>
          <w:ilvl w:val="0"/>
          <w:numId w:val="23"/>
        </w:numPr>
        <w:spacing w:before="0" w:after="0"/>
        <w:rPr>
          <w:rFonts w:ascii="Calibri" w:hAnsi="Calibri"/>
          <w:b/>
          <w:bCs/>
        </w:rPr>
      </w:pPr>
      <w:r w:rsidRPr="009B4E66">
        <w:rPr>
          <w:rFonts w:ascii="Calibri" w:hAnsi="Calibri"/>
          <w:b/>
          <w:bCs/>
        </w:rPr>
        <w:t>Receipt is not printing from GOLO, only print</w:t>
      </w:r>
      <w:r w:rsidR="007B3103" w:rsidRPr="009B4E66">
        <w:rPr>
          <w:rFonts w:ascii="Calibri" w:hAnsi="Calibri"/>
          <w:b/>
          <w:bCs/>
        </w:rPr>
        <w:t>ing</w:t>
      </w:r>
      <w:r w:rsidRPr="009B4E66">
        <w:rPr>
          <w:rFonts w:ascii="Calibri" w:hAnsi="Calibri"/>
          <w:b/>
          <w:bCs/>
        </w:rPr>
        <w:t xml:space="preserve"> locally.</w:t>
      </w:r>
    </w:p>
    <w:p w:rsidR="00494B4C" w:rsidRPr="009B4E66" w:rsidRDefault="00494B4C" w:rsidP="00494B4C">
      <w:pPr>
        <w:pStyle w:val="ListParagraph"/>
        <w:spacing w:before="0" w:after="0"/>
        <w:rPr>
          <w:rFonts w:ascii="Calibri" w:hAnsi="Calibri"/>
        </w:rPr>
      </w:pPr>
      <w:r w:rsidRPr="009B4E66">
        <w:rPr>
          <w:rFonts w:ascii="Calibri" w:hAnsi="Calibri"/>
        </w:rPr>
        <w:t xml:space="preserve">Restart IIS, </w:t>
      </w:r>
      <w:proofErr w:type="spellStart"/>
      <w:r w:rsidRPr="009B4E66">
        <w:rPr>
          <w:rFonts w:ascii="Calibri" w:hAnsi="Calibri"/>
        </w:rPr>
        <w:t>WinHTTP</w:t>
      </w:r>
      <w:proofErr w:type="spellEnd"/>
      <w:r w:rsidRPr="009B4E66">
        <w:rPr>
          <w:rFonts w:ascii="Calibri" w:hAnsi="Calibri"/>
        </w:rPr>
        <w:t xml:space="preserve"> and World Wide Web Services. </w:t>
      </w:r>
    </w:p>
    <w:p w:rsidR="00494B4C" w:rsidRPr="009B4E66" w:rsidRDefault="00494B4C" w:rsidP="00494B4C">
      <w:pPr>
        <w:pStyle w:val="ListParagraph"/>
        <w:spacing w:before="0" w:after="0"/>
        <w:rPr>
          <w:rFonts w:ascii="Calibri" w:hAnsi="Calibri"/>
        </w:rPr>
      </w:pPr>
      <w:r w:rsidRPr="009B4E66">
        <w:rPr>
          <w:rFonts w:ascii="Calibri" w:hAnsi="Calibri"/>
        </w:rPr>
        <w:t xml:space="preserve">If the problem still </w:t>
      </w:r>
      <w:r w:rsidR="004551BB" w:rsidRPr="009B4E66">
        <w:rPr>
          <w:rFonts w:ascii="Calibri" w:hAnsi="Calibri"/>
        </w:rPr>
        <w:t>exists</w:t>
      </w:r>
      <w:r w:rsidRPr="009B4E66">
        <w:rPr>
          <w:rFonts w:ascii="Calibri" w:hAnsi="Calibri"/>
        </w:rPr>
        <w:t>, restart PULSEBOS.</w:t>
      </w:r>
    </w:p>
    <w:p w:rsidR="00193564" w:rsidRPr="009B4E66" w:rsidRDefault="00193564" w:rsidP="00494B4C">
      <w:pPr>
        <w:pStyle w:val="ListParagraph"/>
        <w:spacing w:before="0" w:after="0"/>
        <w:rPr>
          <w:rFonts w:ascii="Calibri" w:hAnsi="Calibri"/>
        </w:rPr>
      </w:pPr>
    </w:p>
    <w:p w:rsidR="00193564" w:rsidRPr="009B4E66" w:rsidRDefault="00193564" w:rsidP="00193564">
      <w:pPr>
        <w:pStyle w:val="ListParagraph"/>
        <w:numPr>
          <w:ilvl w:val="0"/>
          <w:numId w:val="23"/>
        </w:numPr>
        <w:spacing w:before="0" w:after="0"/>
        <w:rPr>
          <w:rFonts w:ascii="Calibri" w:hAnsi="Calibri"/>
          <w:b/>
          <w:bCs/>
        </w:rPr>
      </w:pPr>
      <w:r w:rsidRPr="009B4E66">
        <w:rPr>
          <w:rFonts w:ascii="Calibri" w:hAnsi="Calibri"/>
          <w:b/>
          <w:bCs/>
        </w:rPr>
        <w:t>The Printer</w:t>
      </w:r>
      <w:r w:rsidR="0003566D" w:rsidRPr="009B4E66">
        <w:rPr>
          <w:rFonts w:ascii="Calibri" w:hAnsi="Calibri"/>
          <w:b/>
          <w:bCs/>
        </w:rPr>
        <w:t xml:space="preserve"> is still printing old receipt.</w:t>
      </w:r>
    </w:p>
    <w:p w:rsidR="00193564" w:rsidRPr="009B4E66" w:rsidRDefault="0003566D" w:rsidP="0003566D">
      <w:pPr>
        <w:spacing w:before="0" w:after="0"/>
        <w:ind w:left="720"/>
        <w:rPr>
          <w:rFonts w:ascii="Calibri" w:hAnsi="Calibri"/>
        </w:rPr>
      </w:pPr>
      <w:r w:rsidRPr="009B4E66">
        <w:rPr>
          <w:rFonts w:ascii="Calibri" w:hAnsi="Calibri"/>
        </w:rPr>
        <w:t xml:space="preserve">Make sure the selected receipt is </w:t>
      </w:r>
      <w:r w:rsidR="001B4D45" w:rsidRPr="009B4E66">
        <w:rPr>
          <w:rFonts w:ascii="Calibri" w:hAnsi="Calibri"/>
        </w:rPr>
        <w:t xml:space="preserve">ARLv381 </w:t>
      </w:r>
      <w:r w:rsidRPr="009B4E66">
        <w:rPr>
          <w:rFonts w:ascii="Calibri" w:hAnsi="Calibri"/>
        </w:rPr>
        <w:t>in Back Office &gt; Setup &gt; Option &gt; Store Parameters &gt; Printing</w:t>
      </w:r>
    </w:p>
    <w:p w:rsidR="00C65EB7" w:rsidRPr="009B4E66" w:rsidRDefault="00C65EB7" w:rsidP="0003566D">
      <w:pPr>
        <w:spacing w:before="0" w:after="0"/>
        <w:ind w:left="720"/>
        <w:rPr>
          <w:rFonts w:ascii="Calibri" w:hAnsi="Calibri"/>
        </w:rPr>
      </w:pPr>
    </w:p>
    <w:p w:rsidR="00C65EB7" w:rsidRPr="009B4E66" w:rsidRDefault="00C65EB7" w:rsidP="00C65EB7">
      <w:pPr>
        <w:pStyle w:val="ListParagraph"/>
        <w:numPr>
          <w:ilvl w:val="0"/>
          <w:numId w:val="23"/>
        </w:numPr>
        <w:spacing w:before="0" w:after="0"/>
        <w:rPr>
          <w:rFonts w:ascii="Calibri" w:hAnsi="Calibri"/>
          <w:b/>
          <w:bCs/>
        </w:rPr>
      </w:pPr>
      <w:r w:rsidRPr="009B4E66">
        <w:rPr>
          <w:rFonts w:ascii="Calibri" w:hAnsi="Calibri"/>
          <w:b/>
          <w:bCs/>
        </w:rPr>
        <w:t>Store Coordinate is wrong / Store name is wrong</w:t>
      </w:r>
    </w:p>
    <w:p w:rsidR="00C65EB7" w:rsidRPr="009B4E66" w:rsidRDefault="00C65EB7" w:rsidP="00C65EB7">
      <w:pPr>
        <w:spacing w:before="0" w:after="0"/>
        <w:ind w:left="720"/>
        <w:rPr>
          <w:rFonts w:ascii="Calibri" w:hAnsi="Calibri"/>
        </w:rPr>
      </w:pPr>
      <w:r w:rsidRPr="009B4E66">
        <w:rPr>
          <w:rFonts w:ascii="Calibri" w:hAnsi="Calibri"/>
        </w:rPr>
        <w:t>Change store name / coordinate in table [Receipt.dbo.rcpVariable], then run the following query on Receipt Database.</w:t>
      </w:r>
    </w:p>
    <w:p w:rsidR="00C65EB7" w:rsidRPr="009B4E66" w:rsidRDefault="00C65EB7" w:rsidP="00C65EB7">
      <w:pPr>
        <w:spacing w:before="0" w:after="0"/>
        <w:ind w:left="720"/>
        <w:rPr>
          <w:rFonts w:ascii="Calibri" w:hAnsi="Calibri"/>
        </w:rPr>
      </w:pPr>
    </w:p>
    <w:p w:rsidR="00C65EB7" w:rsidRPr="009B4E66" w:rsidRDefault="00C65EB7" w:rsidP="00C65EB7">
      <w:pPr>
        <w:spacing w:before="0" w:after="0"/>
        <w:ind w:left="720"/>
        <w:rPr>
          <w:rFonts w:ascii="Calibri" w:hAnsi="Calibri"/>
          <w:rtl/>
        </w:rPr>
      </w:pPr>
      <w:r w:rsidRPr="009B4E66">
        <w:rPr>
          <w:rFonts w:ascii="Calibri" w:hAnsi="Calibri" w:cs="Courier New"/>
          <w:noProof/>
          <w:color w:val="0000FF"/>
          <w:sz w:val="20"/>
          <w:szCs w:val="20"/>
        </w:rPr>
        <w:t>EXEC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Receipt</w:t>
      </w:r>
      <w:r w:rsidRPr="009B4E66">
        <w:rPr>
          <w:rFonts w:ascii="Calibri" w:hAnsi="Calibri" w:cs="Courier New"/>
          <w:noProof/>
          <w:color w:val="808080"/>
          <w:sz w:val="20"/>
          <w:szCs w:val="20"/>
        </w:rPr>
        <w:t>.</w:t>
      </w:r>
      <w:r w:rsidRPr="009B4E66">
        <w:rPr>
          <w:rFonts w:ascii="Calibri" w:hAnsi="Calibri" w:cs="Courier New"/>
          <w:noProof/>
          <w:sz w:val="20"/>
          <w:szCs w:val="20"/>
        </w:rPr>
        <w:t>dbo</w:t>
      </w:r>
      <w:r w:rsidRPr="009B4E66">
        <w:rPr>
          <w:rFonts w:ascii="Calibri" w:hAnsi="Calibri" w:cs="Courier New"/>
          <w:noProof/>
          <w:color w:val="808080"/>
          <w:sz w:val="20"/>
          <w:szCs w:val="20"/>
        </w:rPr>
        <w:t>.</w:t>
      </w:r>
      <w:r w:rsidRPr="009B4E66">
        <w:rPr>
          <w:rFonts w:ascii="Calibri" w:hAnsi="Calibri" w:cs="Courier New"/>
          <w:noProof/>
          <w:sz w:val="20"/>
          <w:szCs w:val="20"/>
        </w:rPr>
        <w:t>spUpdateStoreLocation</w:t>
      </w:r>
    </w:p>
    <w:p w:rsidR="00C65EB7" w:rsidRPr="009B4E66" w:rsidRDefault="00C65EB7" w:rsidP="0003566D">
      <w:pPr>
        <w:spacing w:before="0" w:after="0"/>
        <w:ind w:left="720"/>
        <w:rPr>
          <w:rFonts w:ascii="Calibri" w:hAnsi="Calibri"/>
          <w:rtl/>
        </w:rPr>
      </w:pPr>
    </w:p>
    <w:p w:rsidR="00494B4C" w:rsidRPr="009B4E66" w:rsidRDefault="00494B4C" w:rsidP="00EC0714">
      <w:pPr>
        <w:pStyle w:val="ListParagraph"/>
        <w:spacing w:before="0" w:after="0"/>
        <w:rPr>
          <w:rFonts w:ascii="Calibri" w:hAnsi="Calibri"/>
        </w:rPr>
      </w:pPr>
    </w:p>
    <w:p w:rsidR="004B764B" w:rsidRPr="009B4E66" w:rsidRDefault="004B764B" w:rsidP="00801A0B">
      <w:pPr>
        <w:spacing w:before="0" w:after="0"/>
        <w:rPr>
          <w:rFonts w:ascii="Calibri" w:hAnsi="Calibri"/>
        </w:rPr>
      </w:pPr>
    </w:p>
    <w:p w:rsidR="00212B78" w:rsidRPr="009B4E66" w:rsidRDefault="00212B78" w:rsidP="00801A0B">
      <w:pPr>
        <w:spacing w:before="0" w:after="0"/>
        <w:rPr>
          <w:rFonts w:ascii="Calibri" w:hAnsi="Calibri"/>
          <w:rtl/>
        </w:rPr>
      </w:pPr>
    </w:p>
    <w:p w:rsidR="00D16D51" w:rsidRPr="009B4E66" w:rsidRDefault="00D16D51" w:rsidP="00801A0B">
      <w:pPr>
        <w:spacing w:before="0" w:after="0"/>
        <w:rPr>
          <w:rFonts w:ascii="Calibri" w:hAnsi="Calibri"/>
          <w:rtl/>
        </w:rPr>
      </w:pPr>
    </w:p>
    <w:p w:rsidR="00D16D51" w:rsidRPr="009B4E66" w:rsidRDefault="00D16D51" w:rsidP="00801A0B">
      <w:pPr>
        <w:spacing w:before="0" w:after="0"/>
        <w:rPr>
          <w:rFonts w:ascii="Calibri" w:hAnsi="Calibri"/>
          <w:rtl/>
        </w:rPr>
      </w:pPr>
    </w:p>
    <w:p w:rsidR="00D16D51" w:rsidRPr="009B4E66" w:rsidRDefault="00D16D51" w:rsidP="00801A0B">
      <w:pPr>
        <w:spacing w:before="0" w:after="0"/>
        <w:rPr>
          <w:rFonts w:ascii="Calibri" w:hAnsi="Calibri"/>
        </w:rPr>
      </w:pPr>
    </w:p>
    <w:p w:rsidR="00FD598C" w:rsidRDefault="00FD598C" w:rsidP="00801A0B">
      <w:pPr>
        <w:spacing w:before="0" w:after="0"/>
        <w:rPr>
          <w:rFonts w:ascii="Calibri" w:hAnsi="Calibri"/>
        </w:rPr>
      </w:pPr>
    </w:p>
    <w:p w:rsidR="009C4988" w:rsidRDefault="009C4988" w:rsidP="00801A0B">
      <w:pPr>
        <w:spacing w:before="0" w:after="0"/>
        <w:rPr>
          <w:rFonts w:ascii="Calibri" w:hAnsi="Calibri"/>
        </w:rPr>
      </w:pPr>
    </w:p>
    <w:p w:rsidR="009C4988" w:rsidRPr="009B4E66" w:rsidRDefault="009C4988" w:rsidP="00801A0B">
      <w:pPr>
        <w:spacing w:before="0" w:after="0"/>
        <w:rPr>
          <w:rFonts w:ascii="Calibri" w:hAnsi="Calibri"/>
        </w:rPr>
      </w:pPr>
    </w:p>
    <w:p w:rsidR="00801A0B" w:rsidRPr="009B4E66" w:rsidRDefault="00801A0B" w:rsidP="00494B4C">
      <w:pPr>
        <w:rPr>
          <w:rFonts w:ascii="Calibri" w:hAnsi="Calibri"/>
          <w:b/>
          <w:bCs/>
          <w:sz w:val="24"/>
          <w:szCs w:val="24"/>
        </w:rPr>
      </w:pPr>
      <w:r w:rsidRPr="009B4E66">
        <w:rPr>
          <w:rFonts w:ascii="Calibri" w:hAnsi="Calibri"/>
          <w:b/>
          <w:bCs/>
          <w:sz w:val="24"/>
          <w:szCs w:val="24"/>
        </w:rPr>
        <w:lastRenderedPageBreak/>
        <w:t xml:space="preserve">If the Printer is not printing, run the following </w:t>
      </w:r>
      <w:r w:rsidR="00BE75CC" w:rsidRPr="009B4E66">
        <w:rPr>
          <w:rFonts w:ascii="Calibri" w:hAnsi="Calibri"/>
          <w:b/>
          <w:bCs/>
          <w:sz w:val="24"/>
          <w:szCs w:val="24"/>
        </w:rPr>
        <w:t xml:space="preserve">query in </w:t>
      </w:r>
      <w:proofErr w:type="spellStart"/>
      <w:r w:rsidR="00BE75CC" w:rsidRPr="009B4E66">
        <w:rPr>
          <w:rFonts w:ascii="Calibri" w:hAnsi="Calibri"/>
          <w:b/>
          <w:bCs/>
          <w:sz w:val="24"/>
          <w:szCs w:val="24"/>
        </w:rPr>
        <w:t>Pulse</w:t>
      </w:r>
      <w:r w:rsidR="00CA0420" w:rsidRPr="009B4E66">
        <w:rPr>
          <w:rFonts w:ascii="Calibri" w:hAnsi="Calibri"/>
          <w:b/>
          <w:bCs/>
          <w:sz w:val="24"/>
          <w:szCs w:val="24"/>
        </w:rPr>
        <w:t>Bos</w:t>
      </w:r>
      <w:proofErr w:type="spellEnd"/>
      <w:r w:rsidR="00CA0420" w:rsidRPr="009B4E66">
        <w:rPr>
          <w:rFonts w:ascii="Calibri" w:hAnsi="Calibri"/>
          <w:b/>
          <w:bCs/>
          <w:sz w:val="24"/>
          <w:szCs w:val="24"/>
        </w:rPr>
        <w:t xml:space="preserve"> </w:t>
      </w:r>
      <w:r w:rsidR="00332E2B" w:rsidRPr="009B4E66">
        <w:rPr>
          <w:rFonts w:ascii="Calibri" w:hAnsi="Calibri"/>
          <w:b/>
          <w:bCs/>
          <w:sz w:val="24"/>
          <w:szCs w:val="24"/>
        </w:rPr>
        <w:t>SQL</w:t>
      </w:r>
      <w:r w:rsidR="00CA0420" w:rsidRPr="009B4E66">
        <w:rPr>
          <w:rFonts w:ascii="Calibri" w:hAnsi="Calibri"/>
          <w:b/>
          <w:bCs/>
          <w:sz w:val="24"/>
          <w:szCs w:val="24"/>
        </w:rPr>
        <w:t xml:space="preserve"> Server</w:t>
      </w:r>
      <w:r w:rsidR="00BE75CC" w:rsidRPr="009B4E66">
        <w:rPr>
          <w:rFonts w:ascii="Calibri" w:hAnsi="Calibri"/>
          <w:b/>
          <w:bCs/>
          <w:sz w:val="24"/>
          <w:szCs w:val="24"/>
        </w:rPr>
        <w:t xml:space="preserve"> </w:t>
      </w:r>
      <w:r w:rsidRPr="009B4E66">
        <w:rPr>
          <w:rFonts w:ascii="Calibri" w:hAnsi="Calibri"/>
          <w:b/>
          <w:bCs/>
          <w:sz w:val="24"/>
          <w:szCs w:val="24"/>
        </w:rPr>
        <w:t>to find the error code and message:</w:t>
      </w:r>
    </w:p>
    <w:p w:rsidR="00BE75CC" w:rsidRPr="009B4E66" w:rsidRDefault="00BE75CC" w:rsidP="00801A0B">
      <w:pPr>
        <w:spacing w:before="0" w:after="0"/>
        <w:rPr>
          <w:rFonts w:ascii="Calibri" w:hAnsi="Calibri"/>
        </w:rPr>
      </w:pPr>
    </w:p>
    <w:p w:rsidR="00BE75CC" w:rsidRPr="009B4E66" w:rsidRDefault="00BE75CC" w:rsidP="00BE75CC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ourier New"/>
          <w:noProof/>
          <w:sz w:val="20"/>
          <w:szCs w:val="20"/>
        </w:rPr>
      </w:pPr>
      <w:r w:rsidRPr="009B4E66">
        <w:rPr>
          <w:rFonts w:ascii="Calibri" w:hAnsi="Calibri" w:cs="Courier New"/>
          <w:noProof/>
          <w:color w:val="0000FF"/>
          <w:sz w:val="20"/>
          <w:szCs w:val="20"/>
        </w:rPr>
        <w:t>SELECT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Message_Code</w:t>
      </w:r>
      <w:r w:rsidRPr="009B4E66">
        <w:rPr>
          <w:rFonts w:ascii="Calibri" w:hAnsi="Calibri" w:cs="Courier New"/>
          <w:noProof/>
          <w:color w:val="808080"/>
          <w:sz w:val="20"/>
          <w:szCs w:val="20"/>
        </w:rPr>
        <w:t>,</w:t>
      </w:r>
      <w:r w:rsidRPr="009B4E66">
        <w:rPr>
          <w:rFonts w:ascii="Calibri" w:hAnsi="Calibri" w:cs="Courier New"/>
          <w:noProof/>
          <w:sz w:val="20"/>
          <w:szCs w:val="20"/>
        </w:rPr>
        <w:t>Message_Text</w:t>
      </w:r>
    </w:p>
    <w:p w:rsidR="00BE75CC" w:rsidRPr="009B4E66" w:rsidRDefault="00BE75CC" w:rsidP="00BE75CC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ourier New"/>
          <w:noProof/>
          <w:sz w:val="20"/>
          <w:szCs w:val="20"/>
        </w:rPr>
      </w:pPr>
      <w:r w:rsidRPr="009B4E66">
        <w:rPr>
          <w:rFonts w:ascii="Calibri" w:hAnsi="Calibri" w:cs="Courier New"/>
          <w:noProof/>
          <w:color w:val="0000FF"/>
          <w:sz w:val="20"/>
          <w:szCs w:val="20"/>
        </w:rPr>
        <w:t>FROM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Receipt</w:t>
      </w:r>
      <w:r w:rsidRPr="009B4E66">
        <w:rPr>
          <w:rFonts w:ascii="Calibri" w:hAnsi="Calibri" w:cs="Courier New"/>
          <w:noProof/>
          <w:color w:val="808080"/>
          <w:sz w:val="20"/>
          <w:szCs w:val="20"/>
        </w:rPr>
        <w:t>.</w:t>
      </w:r>
      <w:r w:rsidRPr="009B4E66">
        <w:rPr>
          <w:rFonts w:ascii="Calibri" w:hAnsi="Calibri" w:cs="Courier New"/>
          <w:noProof/>
          <w:sz w:val="20"/>
          <w:szCs w:val="20"/>
        </w:rPr>
        <w:t>dbo</w:t>
      </w:r>
      <w:r w:rsidRPr="009B4E66">
        <w:rPr>
          <w:rFonts w:ascii="Calibri" w:hAnsi="Calibri" w:cs="Courier New"/>
          <w:noProof/>
          <w:color w:val="808080"/>
          <w:sz w:val="20"/>
          <w:szCs w:val="20"/>
        </w:rPr>
        <w:t>.</w:t>
      </w:r>
      <w:r w:rsidRPr="009B4E66">
        <w:rPr>
          <w:rFonts w:ascii="Calibri" w:hAnsi="Calibri" w:cs="Courier New"/>
          <w:noProof/>
          <w:sz w:val="20"/>
          <w:szCs w:val="20"/>
        </w:rPr>
        <w:t>rcpLog</w:t>
      </w:r>
    </w:p>
    <w:p w:rsidR="00BE75CC" w:rsidRPr="009B4E66" w:rsidRDefault="00BE75CC" w:rsidP="00BE75CC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ourier New"/>
          <w:noProof/>
          <w:color w:val="008000"/>
          <w:sz w:val="20"/>
          <w:szCs w:val="20"/>
        </w:rPr>
      </w:pPr>
      <w:r w:rsidRPr="009B4E66">
        <w:rPr>
          <w:rFonts w:ascii="Calibri" w:hAnsi="Calibri" w:cs="Courier New"/>
          <w:noProof/>
          <w:color w:val="0000FF"/>
          <w:sz w:val="20"/>
          <w:szCs w:val="20"/>
        </w:rPr>
        <w:t>WHERE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Order_Date </w:t>
      </w:r>
      <w:r w:rsidRPr="009B4E66">
        <w:rPr>
          <w:rFonts w:ascii="Calibri" w:hAnsi="Calibri" w:cs="Courier New"/>
          <w:noProof/>
          <w:color w:val="808080"/>
          <w:sz w:val="20"/>
          <w:szCs w:val="20"/>
        </w:rPr>
        <w:t>=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</w:t>
      </w:r>
      <w:r w:rsidR="0041584D" w:rsidRPr="009B4E66">
        <w:rPr>
          <w:rFonts w:ascii="Calibri" w:hAnsi="Calibri" w:cs="Courier New"/>
          <w:noProof/>
          <w:color w:val="FF0000"/>
          <w:sz w:val="20"/>
          <w:szCs w:val="20"/>
        </w:rPr>
        <w:t>'2017-01-0</w:t>
      </w:r>
      <w:r w:rsidRPr="009B4E66">
        <w:rPr>
          <w:rFonts w:ascii="Calibri" w:hAnsi="Calibri" w:cs="Courier New"/>
          <w:noProof/>
          <w:color w:val="FF0000"/>
          <w:sz w:val="20"/>
          <w:szCs w:val="20"/>
        </w:rPr>
        <w:t>1'</w:t>
      </w:r>
      <w:r w:rsidRPr="009B4E66">
        <w:rPr>
          <w:rFonts w:ascii="Calibri" w:hAnsi="Calibri" w:cs="Courier New"/>
          <w:noProof/>
          <w:sz w:val="20"/>
          <w:szCs w:val="20"/>
        </w:rPr>
        <w:tab/>
      </w:r>
      <w:r w:rsidR="009C4988">
        <w:rPr>
          <w:rFonts w:ascii="Calibri" w:hAnsi="Calibri" w:cs="Courier New"/>
          <w:noProof/>
          <w:sz w:val="20"/>
          <w:szCs w:val="20"/>
        </w:rPr>
        <w:tab/>
      </w:r>
      <w:r w:rsidRPr="009B4E66">
        <w:rPr>
          <w:rFonts w:ascii="Calibri" w:hAnsi="Calibri" w:cs="Courier New"/>
          <w:noProof/>
          <w:color w:val="008000"/>
          <w:sz w:val="20"/>
          <w:szCs w:val="20"/>
        </w:rPr>
        <w:t>-- Change with order date</w:t>
      </w:r>
    </w:p>
    <w:p w:rsidR="00801A0B" w:rsidRPr="009B4E66" w:rsidRDefault="00BE75CC" w:rsidP="00BE75CC">
      <w:pPr>
        <w:spacing w:before="0" w:after="0"/>
        <w:rPr>
          <w:rFonts w:ascii="Calibri" w:hAnsi="Calibri"/>
        </w:rPr>
      </w:pPr>
      <w:r w:rsidRPr="009B4E66">
        <w:rPr>
          <w:rFonts w:ascii="Calibri" w:hAnsi="Calibri" w:cs="Courier New"/>
          <w:noProof/>
          <w:color w:val="808080"/>
          <w:sz w:val="20"/>
          <w:szCs w:val="20"/>
        </w:rPr>
        <w:t>AND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Order_Number </w:t>
      </w:r>
      <w:r w:rsidRPr="009B4E66">
        <w:rPr>
          <w:rFonts w:ascii="Calibri" w:hAnsi="Calibri" w:cs="Courier New"/>
          <w:noProof/>
          <w:color w:val="808080"/>
          <w:sz w:val="20"/>
          <w:szCs w:val="20"/>
        </w:rPr>
        <w:t>=</w:t>
      </w:r>
      <w:r w:rsidRPr="009B4E66">
        <w:rPr>
          <w:rFonts w:ascii="Calibri" w:hAnsi="Calibri" w:cs="Courier New"/>
          <w:noProof/>
          <w:sz w:val="20"/>
          <w:szCs w:val="20"/>
        </w:rPr>
        <w:t xml:space="preserve"> 1</w:t>
      </w:r>
      <w:r w:rsidRPr="009B4E66">
        <w:rPr>
          <w:rFonts w:ascii="Calibri" w:hAnsi="Calibri" w:cs="Courier New"/>
          <w:noProof/>
          <w:sz w:val="20"/>
          <w:szCs w:val="20"/>
        </w:rPr>
        <w:tab/>
      </w:r>
      <w:r w:rsidRPr="009B4E66">
        <w:rPr>
          <w:rFonts w:ascii="Calibri" w:hAnsi="Calibri" w:cs="Courier New"/>
          <w:noProof/>
          <w:sz w:val="20"/>
          <w:szCs w:val="20"/>
        </w:rPr>
        <w:tab/>
      </w:r>
      <w:r w:rsidRPr="009B4E66">
        <w:rPr>
          <w:rFonts w:ascii="Calibri" w:hAnsi="Calibri" w:cs="Courier New"/>
          <w:noProof/>
          <w:sz w:val="20"/>
          <w:szCs w:val="20"/>
        </w:rPr>
        <w:tab/>
      </w:r>
      <w:r w:rsidRPr="009B4E66">
        <w:rPr>
          <w:rFonts w:ascii="Calibri" w:hAnsi="Calibri" w:cs="Courier New"/>
          <w:noProof/>
          <w:color w:val="008000"/>
          <w:sz w:val="20"/>
          <w:szCs w:val="20"/>
        </w:rPr>
        <w:t>-- change with order Number</w:t>
      </w:r>
    </w:p>
    <w:p w:rsidR="00801A0B" w:rsidRPr="009B4E66" w:rsidRDefault="00801A0B" w:rsidP="00801A0B">
      <w:pPr>
        <w:spacing w:before="0" w:after="0"/>
        <w:rPr>
          <w:rFonts w:ascii="Calibri" w:hAnsi="Calibri"/>
        </w:rPr>
      </w:pPr>
    </w:p>
    <w:p w:rsidR="00801A0B" w:rsidRPr="009B4E66" w:rsidRDefault="00801A0B" w:rsidP="00A971FD">
      <w:pPr>
        <w:spacing w:before="0" w:after="0"/>
        <w:rPr>
          <w:rFonts w:ascii="Calibri" w:hAnsi="Calibri"/>
        </w:rPr>
      </w:pPr>
    </w:p>
    <w:p w:rsidR="00212B78" w:rsidRPr="009B4E66" w:rsidRDefault="00212B78" w:rsidP="00A971FD">
      <w:pPr>
        <w:spacing w:before="0" w:after="0"/>
        <w:rPr>
          <w:rFonts w:ascii="Calibri" w:hAnsi="Calibri"/>
        </w:rPr>
      </w:pPr>
    </w:p>
    <w:p w:rsidR="00801A0B" w:rsidRPr="009B4E66" w:rsidRDefault="00A971FD" w:rsidP="00A971FD">
      <w:pPr>
        <w:spacing w:before="0" w:after="0"/>
        <w:rPr>
          <w:rFonts w:ascii="Calibri" w:hAnsi="Calibri"/>
        </w:rPr>
      </w:pPr>
      <w:r w:rsidRPr="009B4E66">
        <w:rPr>
          <w:rFonts w:ascii="Calibri" w:hAnsi="Calibri"/>
        </w:rPr>
        <w:t xml:space="preserve">And check with the following Info/Errors </w:t>
      </w:r>
      <w:r w:rsidR="00CE3657" w:rsidRPr="009B4E66">
        <w:rPr>
          <w:rFonts w:ascii="Calibri" w:hAnsi="Calibri"/>
        </w:rPr>
        <w:t>list:</w:t>
      </w:r>
    </w:p>
    <w:p w:rsidR="00A971FD" w:rsidRPr="009B4E66" w:rsidRDefault="00A971FD" w:rsidP="00A971FD">
      <w:pPr>
        <w:spacing w:before="0" w:after="0"/>
        <w:rPr>
          <w:rFonts w:ascii="Calibri" w:hAnsi="Calibri"/>
        </w:rPr>
      </w:pPr>
    </w:p>
    <w:p w:rsidR="00A971FD" w:rsidRPr="009B4E66" w:rsidRDefault="00A971FD" w:rsidP="00A971FD">
      <w:pPr>
        <w:pStyle w:val="ListParagraph"/>
        <w:numPr>
          <w:ilvl w:val="0"/>
          <w:numId w:val="26"/>
        </w:numPr>
        <w:spacing w:before="0" w:after="0" w:line="259" w:lineRule="auto"/>
        <w:rPr>
          <w:rFonts w:ascii="Calibri" w:hAnsi="Calibri"/>
        </w:rPr>
      </w:pPr>
      <w:r w:rsidRPr="009B4E66">
        <w:rPr>
          <w:rFonts w:ascii="Calibri" w:hAnsi="Calibri"/>
          <w:b/>
          <w:bCs/>
        </w:rPr>
        <w:t>INF001</w:t>
      </w:r>
      <w:r w:rsidRPr="009B4E66">
        <w:rPr>
          <w:rFonts w:ascii="Calibri" w:hAnsi="Calibri"/>
        </w:rPr>
        <w:t xml:space="preserve">: </w:t>
      </w:r>
    </w:p>
    <w:p w:rsidR="00A971FD" w:rsidRPr="009B4E66" w:rsidRDefault="00A971FD" w:rsidP="00A971FD">
      <w:pPr>
        <w:spacing w:before="0" w:after="0"/>
        <w:ind w:firstLine="720"/>
        <w:rPr>
          <w:rFonts w:ascii="Calibri" w:hAnsi="Calibri"/>
        </w:rPr>
      </w:pPr>
      <w:r w:rsidRPr="009B4E66">
        <w:rPr>
          <w:rFonts w:ascii="Calibri" w:hAnsi="Calibri"/>
        </w:rPr>
        <w:t>Order printed successfully.</w:t>
      </w:r>
    </w:p>
    <w:p w:rsidR="00A971FD" w:rsidRPr="009B4E66" w:rsidRDefault="00A971FD" w:rsidP="00A971FD">
      <w:pPr>
        <w:spacing w:before="0" w:after="0"/>
        <w:rPr>
          <w:rFonts w:ascii="Calibri" w:hAnsi="Calibri"/>
        </w:rPr>
      </w:pPr>
    </w:p>
    <w:p w:rsidR="00A971FD" w:rsidRPr="009B4E66" w:rsidRDefault="00A971FD" w:rsidP="00A971FD">
      <w:pPr>
        <w:pStyle w:val="ListParagraph"/>
        <w:numPr>
          <w:ilvl w:val="0"/>
          <w:numId w:val="26"/>
        </w:numPr>
        <w:spacing w:before="0" w:after="0" w:line="259" w:lineRule="auto"/>
        <w:rPr>
          <w:rFonts w:ascii="Calibri" w:hAnsi="Calibri"/>
        </w:rPr>
      </w:pPr>
      <w:r w:rsidRPr="009B4E66">
        <w:rPr>
          <w:rFonts w:ascii="Calibri" w:hAnsi="Calibri"/>
          <w:b/>
          <w:bCs/>
        </w:rPr>
        <w:t>INF002</w:t>
      </w:r>
      <w:r w:rsidRPr="009B4E66">
        <w:rPr>
          <w:rFonts w:ascii="Calibri" w:hAnsi="Calibri"/>
        </w:rPr>
        <w:t xml:space="preserve">: </w:t>
      </w:r>
    </w:p>
    <w:p w:rsidR="00A971FD" w:rsidRPr="009B4E66" w:rsidRDefault="00A971FD" w:rsidP="00A971FD">
      <w:pPr>
        <w:spacing w:before="0" w:after="0"/>
        <w:ind w:firstLine="720"/>
        <w:rPr>
          <w:rFonts w:ascii="Calibri" w:hAnsi="Calibri"/>
        </w:rPr>
      </w:pPr>
      <w:r w:rsidRPr="009B4E66">
        <w:rPr>
          <w:rFonts w:ascii="Calibri" w:hAnsi="Calibri"/>
        </w:rPr>
        <w:t>Order Re-printed successfully.</w:t>
      </w:r>
    </w:p>
    <w:p w:rsidR="00A971FD" w:rsidRPr="009B4E66" w:rsidRDefault="00A971FD" w:rsidP="00A971FD">
      <w:pPr>
        <w:spacing w:before="0" w:after="0"/>
        <w:ind w:firstLine="720"/>
        <w:rPr>
          <w:rFonts w:ascii="Calibri" w:hAnsi="Calibri"/>
        </w:rPr>
      </w:pPr>
    </w:p>
    <w:p w:rsidR="00A971FD" w:rsidRPr="009B4E66" w:rsidRDefault="00A971FD" w:rsidP="00A971FD">
      <w:pPr>
        <w:pStyle w:val="ListParagraph"/>
        <w:numPr>
          <w:ilvl w:val="0"/>
          <w:numId w:val="26"/>
        </w:numPr>
        <w:spacing w:before="0" w:after="0" w:line="259" w:lineRule="auto"/>
        <w:rPr>
          <w:rFonts w:ascii="Calibri" w:hAnsi="Calibri"/>
        </w:rPr>
      </w:pPr>
      <w:r w:rsidRPr="009B4E66">
        <w:rPr>
          <w:rFonts w:ascii="Calibri" w:hAnsi="Calibri"/>
          <w:b/>
          <w:bCs/>
        </w:rPr>
        <w:t>INF003</w:t>
      </w:r>
      <w:r w:rsidRPr="009B4E66">
        <w:rPr>
          <w:rFonts w:ascii="Calibri" w:hAnsi="Calibri"/>
        </w:rPr>
        <w:t xml:space="preserve">: </w:t>
      </w:r>
    </w:p>
    <w:p w:rsidR="00A971FD" w:rsidRPr="009B4E66" w:rsidRDefault="00A971FD" w:rsidP="00A971FD">
      <w:pPr>
        <w:spacing w:before="0" w:after="0"/>
        <w:ind w:firstLine="720"/>
        <w:rPr>
          <w:rFonts w:ascii="Calibri" w:hAnsi="Calibri"/>
        </w:rPr>
      </w:pPr>
      <w:r w:rsidRPr="009B4E66">
        <w:rPr>
          <w:rFonts w:ascii="Calibri" w:hAnsi="Calibri"/>
        </w:rPr>
        <w:t>Reprint Denied, due to Receipt Configuration.</w:t>
      </w:r>
    </w:p>
    <w:p w:rsidR="00A971FD" w:rsidRPr="009B4E66" w:rsidRDefault="00A971FD" w:rsidP="00A971FD">
      <w:pPr>
        <w:spacing w:before="0" w:after="0"/>
        <w:ind w:firstLine="720"/>
        <w:rPr>
          <w:rFonts w:ascii="Calibri" w:hAnsi="Calibri"/>
        </w:rPr>
      </w:pPr>
    </w:p>
    <w:p w:rsidR="00A971FD" w:rsidRPr="009B4E66" w:rsidRDefault="00A971FD" w:rsidP="00A971FD">
      <w:pPr>
        <w:spacing w:before="0" w:after="0"/>
        <w:ind w:firstLine="720"/>
        <w:rPr>
          <w:rFonts w:ascii="Calibri" w:hAnsi="Calibri"/>
        </w:rPr>
      </w:pPr>
      <w:r w:rsidRPr="009B4E66">
        <w:rPr>
          <w:rFonts w:ascii="Calibri" w:hAnsi="Calibri"/>
        </w:rPr>
        <w:t>-Change “Allow-Reprint” Flag to True to enable reprint.</w:t>
      </w:r>
    </w:p>
    <w:p w:rsidR="00A971FD" w:rsidRPr="009B4E66" w:rsidRDefault="00A971FD" w:rsidP="00A971FD">
      <w:pPr>
        <w:spacing w:before="0" w:after="0"/>
        <w:ind w:firstLine="720"/>
        <w:rPr>
          <w:rFonts w:ascii="Calibri" w:hAnsi="Calibri"/>
        </w:rPr>
      </w:pPr>
    </w:p>
    <w:p w:rsidR="00A971FD" w:rsidRPr="009B4E66" w:rsidRDefault="00A971FD" w:rsidP="00A971FD">
      <w:pPr>
        <w:pStyle w:val="ListParagraph"/>
        <w:numPr>
          <w:ilvl w:val="0"/>
          <w:numId w:val="26"/>
        </w:numPr>
        <w:spacing w:before="0" w:after="0" w:line="259" w:lineRule="auto"/>
        <w:rPr>
          <w:rFonts w:ascii="Calibri" w:hAnsi="Calibri"/>
        </w:rPr>
      </w:pPr>
      <w:r w:rsidRPr="009B4E66">
        <w:rPr>
          <w:rFonts w:ascii="Calibri" w:hAnsi="Calibri"/>
          <w:b/>
          <w:bCs/>
        </w:rPr>
        <w:t>INF004</w:t>
      </w:r>
      <w:r w:rsidRPr="009B4E66">
        <w:rPr>
          <w:rFonts w:ascii="Calibri" w:hAnsi="Calibri"/>
        </w:rPr>
        <w:t xml:space="preserve">: </w:t>
      </w:r>
    </w:p>
    <w:p w:rsidR="00A971FD" w:rsidRPr="009B4E66" w:rsidRDefault="00A971FD" w:rsidP="00A971FD">
      <w:pPr>
        <w:spacing w:before="0" w:after="0"/>
        <w:ind w:firstLine="720"/>
        <w:rPr>
          <w:rFonts w:ascii="Calibri" w:hAnsi="Calibri"/>
        </w:rPr>
      </w:pPr>
      <w:r w:rsidRPr="009B4E66">
        <w:rPr>
          <w:rFonts w:ascii="Calibri" w:hAnsi="Calibri"/>
        </w:rPr>
        <w:t>Order Previewed.</w:t>
      </w:r>
    </w:p>
    <w:p w:rsidR="00FC4C92" w:rsidRPr="009B4E66" w:rsidRDefault="00FC4C92" w:rsidP="00FC4C92">
      <w:pPr>
        <w:spacing w:before="0" w:after="0"/>
        <w:ind w:firstLine="720"/>
        <w:rPr>
          <w:rFonts w:ascii="Calibri" w:hAnsi="Calibri"/>
        </w:rPr>
      </w:pPr>
    </w:p>
    <w:p w:rsidR="00FC4C92" w:rsidRPr="009B4E66" w:rsidRDefault="00FC4C92" w:rsidP="00FC4C92">
      <w:pPr>
        <w:pStyle w:val="ListParagraph"/>
        <w:numPr>
          <w:ilvl w:val="0"/>
          <w:numId w:val="26"/>
        </w:numPr>
        <w:spacing w:before="0" w:after="0" w:line="259" w:lineRule="auto"/>
        <w:rPr>
          <w:rFonts w:ascii="Calibri" w:hAnsi="Calibri"/>
        </w:rPr>
      </w:pPr>
      <w:r w:rsidRPr="009B4E66">
        <w:rPr>
          <w:rFonts w:ascii="Calibri" w:hAnsi="Calibri"/>
          <w:b/>
          <w:bCs/>
        </w:rPr>
        <w:t>INF005</w:t>
      </w:r>
      <w:r w:rsidRPr="009B4E66">
        <w:rPr>
          <w:rFonts w:ascii="Calibri" w:hAnsi="Calibri"/>
        </w:rPr>
        <w:t xml:space="preserve">: </w:t>
      </w:r>
    </w:p>
    <w:p w:rsidR="00FC4C92" w:rsidRPr="009B4E66" w:rsidRDefault="00FC4C92" w:rsidP="00FC4C92">
      <w:pPr>
        <w:spacing w:before="0" w:after="0"/>
        <w:ind w:firstLine="720"/>
        <w:rPr>
          <w:rFonts w:ascii="Calibri" w:hAnsi="Calibri"/>
        </w:rPr>
      </w:pPr>
      <w:r w:rsidRPr="009B4E66">
        <w:rPr>
          <w:rFonts w:ascii="Calibri" w:hAnsi="Calibri"/>
        </w:rPr>
        <w:t xml:space="preserve">Reprint Denied, due to </w:t>
      </w:r>
      <w:r w:rsidR="0071447F" w:rsidRPr="009B4E66">
        <w:rPr>
          <w:rFonts w:ascii="Calibri" w:hAnsi="Calibri"/>
        </w:rPr>
        <w:t>Reprint time exceeded.</w:t>
      </w:r>
    </w:p>
    <w:p w:rsidR="0071447F" w:rsidRPr="009B4E66" w:rsidRDefault="0071447F" w:rsidP="00FC4C92">
      <w:pPr>
        <w:spacing w:before="0" w:after="0"/>
        <w:ind w:firstLine="720"/>
        <w:rPr>
          <w:rFonts w:ascii="Calibri" w:hAnsi="Calibri"/>
        </w:rPr>
      </w:pPr>
    </w:p>
    <w:p w:rsidR="0071447F" w:rsidRPr="009B4E66" w:rsidRDefault="0071447F" w:rsidP="0071447F">
      <w:pPr>
        <w:pStyle w:val="ListParagraph"/>
        <w:numPr>
          <w:ilvl w:val="0"/>
          <w:numId w:val="26"/>
        </w:numPr>
        <w:spacing w:before="0" w:after="0" w:line="259" w:lineRule="auto"/>
        <w:rPr>
          <w:rFonts w:ascii="Calibri" w:hAnsi="Calibri"/>
          <w:b/>
          <w:bCs/>
        </w:rPr>
      </w:pPr>
      <w:r w:rsidRPr="009B4E66">
        <w:rPr>
          <w:rFonts w:ascii="Calibri" w:hAnsi="Calibri"/>
          <w:b/>
          <w:bCs/>
        </w:rPr>
        <w:t xml:space="preserve">INF006: </w:t>
      </w:r>
    </w:p>
    <w:p w:rsidR="0071447F" w:rsidRPr="009B4E66" w:rsidRDefault="006C1EE3" w:rsidP="00FC4C92">
      <w:pPr>
        <w:spacing w:before="0" w:after="0"/>
        <w:ind w:firstLine="720"/>
        <w:rPr>
          <w:rFonts w:ascii="Calibri" w:hAnsi="Calibri"/>
        </w:rPr>
      </w:pPr>
      <w:r w:rsidRPr="009B4E66">
        <w:rPr>
          <w:rFonts w:ascii="Calibri" w:hAnsi="Calibri"/>
        </w:rPr>
        <w:t>Rep</w:t>
      </w:r>
      <w:r w:rsidR="004C0F34" w:rsidRPr="009B4E66">
        <w:rPr>
          <w:rFonts w:ascii="Calibri" w:hAnsi="Calibri"/>
        </w:rPr>
        <w:t xml:space="preserve">rint </w:t>
      </w:r>
      <w:r w:rsidR="0088343B" w:rsidRPr="009B4E66">
        <w:rPr>
          <w:rFonts w:ascii="Calibri" w:hAnsi="Calibri"/>
        </w:rPr>
        <w:t>non-paid</w:t>
      </w:r>
      <w:r w:rsidR="004C0F34" w:rsidRPr="009B4E66">
        <w:rPr>
          <w:rFonts w:ascii="Calibri" w:hAnsi="Calibri"/>
        </w:rPr>
        <w:t xml:space="preserve"> orders are not allowed.</w:t>
      </w:r>
    </w:p>
    <w:p w:rsidR="00A971FD" w:rsidRPr="009B4E66" w:rsidRDefault="00A971FD" w:rsidP="00A971FD">
      <w:pPr>
        <w:spacing w:before="0" w:after="0"/>
        <w:rPr>
          <w:rFonts w:ascii="Calibri" w:hAnsi="Calibri"/>
        </w:rPr>
      </w:pPr>
    </w:p>
    <w:p w:rsidR="00A971FD" w:rsidRPr="009B4E66" w:rsidRDefault="00A971FD" w:rsidP="00A971FD">
      <w:pPr>
        <w:pStyle w:val="ListParagraph"/>
        <w:numPr>
          <w:ilvl w:val="0"/>
          <w:numId w:val="26"/>
        </w:numPr>
        <w:spacing w:before="0" w:after="0" w:line="259" w:lineRule="auto"/>
        <w:rPr>
          <w:rFonts w:ascii="Calibri" w:hAnsi="Calibri"/>
          <w:b/>
          <w:bCs/>
        </w:rPr>
      </w:pPr>
      <w:r w:rsidRPr="009B4E66">
        <w:rPr>
          <w:rFonts w:ascii="Calibri" w:hAnsi="Calibri"/>
          <w:b/>
          <w:bCs/>
        </w:rPr>
        <w:t>ERR001</w:t>
      </w:r>
    </w:p>
    <w:p w:rsidR="00A971FD" w:rsidRPr="009B4E66" w:rsidRDefault="00A971FD" w:rsidP="00A971FD">
      <w:pPr>
        <w:pStyle w:val="ListParagraph"/>
        <w:spacing w:before="0" w:after="0"/>
        <w:rPr>
          <w:rFonts w:ascii="Calibri" w:hAnsi="Calibri"/>
        </w:rPr>
      </w:pPr>
      <w:r w:rsidRPr="009B4E66">
        <w:rPr>
          <w:rFonts w:ascii="Calibri" w:hAnsi="Calibri"/>
        </w:rPr>
        <w:t>Database issue, unable to read variables and order details.</w:t>
      </w:r>
    </w:p>
    <w:p w:rsidR="00A971FD" w:rsidRPr="009B4E66" w:rsidRDefault="00A971FD" w:rsidP="00A971FD">
      <w:pPr>
        <w:spacing w:before="0" w:after="0"/>
        <w:ind w:firstLine="720"/>
        <w:rPr>
          <w:rFonts w:ascii="Calibri" w:hAnsi="Calibri"/>
        </w:rPr>
      </w:pPr>
    </w:p>
    <w:p w:rsidR="00A971FD" w:rsidRPr="009B4E66" w:rsidRDefault="00A971FD" w:rsidP="00A971FD">
      <w:pPr>
        <w:spacing w:before="0" w:after="0"/>
        <w:ind w:firstLine="720"/>
        <w:rPr>
          <w:rFonts w:ascii="Calibri" w:hAnsi="Calibri"/>
        </w:rPr>
      </w:pPr>
      <w:r w:rsidRPr="009B4E66">
        <w:rPr>
          <w:rFonts w:ascii="Calibri" w:hAnsi="Calibri"/>
        </w:rPr>
        <w:t>-Check Receipt database availability.</w:t>
      </w:r>
    </w:p>
    <w:p w:rsidR="00A971FD" w:rsidRPr="009B4E66" w:rsidRDefault="00A971FD" w:rsidP="00A971FD">
      <w:pPr>
        <w:spacing w:before="0" w:after="0"/>
        <w:ind w:firstLine="720"/>
        <w:rPr>
          <w:rFonts w:ascii="Calibri" w:hAnsi="Calibri"/>
        </w:rPr>
      </w:pPr>
      <w:r w:rsidRPr="009B4E66">
        <w:rPr>
          <w:rFonts w:ascii="Calibri" w:hAnsi="Calibri"/>
        </w:rPr>
        <w:t>-Check connection.</w:t>
      </w:r>
    </w:p>
    <w:p w:rsidR="00A971FD" w:rsidRPr="009B4E66" w:rsidRDefault="00A971FD" w:rsidP="00A971FD">
      <w:pPr>
        <w:spacing w:before="0" w:after="0"/>
        <w:ind w:firstLine="720"/>
        <w:rPr>
          <w:rFonts w:ascii="Calibri" w:hAnsi="Calibri"/>
        </w:rPr>
      </w:pPr>
      <w:r w:rsidRPr="009B4E66">
        <w:rPr>
          <w:rFonts w:ascii="Calibri" w:hAnsi="Calibri"/>
        </w:rPr>
        <w:t>-Check credentials.</w:t>
      </w:r>
    </w:p>
    <w:p w:rsidR="00A971FD" w:rsidRPr="009B4E66" w:rsidRDefault="00A971FD" w:rsidP="00A971FD">
      <w:pPr>
        <w:spacing w:before="0" w:after="0"/>
        <w:ind w:firstLine="720"/>
        <w:rPr>
          <w:rFonts w:ascii="Calibri" w:hAnsi="Calibri"/>
        </w:rPr>
      </w:pPr>
      <w:r w:rsidRPr="009B4E66">
        <w:rPr>
          <w:rFonts w:ascii="Calibri" w:hAnsi="Calibri"/>
        </w:rPr>
        <w:t>-Make Sure receipt database version is last version.</w:t>
      </w:r>
    </w:p>
    <w:p w:rsidR="00A971FD" w:rsidRPr="009B4E66" w:rsidRDefault="00A971FD" w:rsidP="00A971FD">
      <w:pPr>
        <w:spacing w:before="0" w:after="0"/>
        <w:ind w:firstLine="720"/>
        <w:rPr>
          <w:rFonts w:ascii="Calibri" w:hAnsi="Calibri"/>
        </w:rPr>
      </w:pPr>
      <w:r w:rsidRPr="009B4E66">
        <w:rPr>
          <w:rFonts w:ascii="Calibri" w:hAnsi="Calibri"/>
        </w:rPr>
        <w:t>-Check Hard Disk Free space.</w:t>
      </w:r>
    </w:p>
    <w:p w:rsidR="00A971FD" w:rsidRPr="009B4E66" w:rsidRDefault="00A971FD" w:rsidP="00A971FD">
      <w:pPr>
        <w:spacing w:before="0" w:after="0"/>
        <w:rPr>
          <w:rFonts w:ascii="Calibri" w:hAnsi="Calibri"/>
        </w:rPr>
      </w:pPr>
    </w:p>
    <w:p w:rsidR="00A971FD" w:rsidRPr="009B4E66" w:rsidRDefault="00A971FD" w:rsidP="00A971FD">
      <w:pPr>
        <w:pStyle w:val="ListParagraph"/>
        <w:numPr>
          <w:ilvl w:val="0"/>
          <w:numId w:val="26"/>
        </w:numPr>
        <w:spacing w:before="0" w:after="0" w:line="259" w:lineRule="auto"/>
        <w:rPr>
          <w:rFonts w:ascii="Calibri" w:hAnsi="Calibri"/>
          <w:b/>
          <w:bCs/>
        </w:rPr>
      </w:pPr>
      <w:r w:rsidRPr="009B4E66">
        <w:rPr>
          <w:rFonts w:ascii="Calibri" w:hAnsi="Calibri"/>
          <w:b/>
          <w:bCs/>
        </w:rPr>
        <w:t>ERR004</w:t>
      </w:r>
    </w:p>
    <w:p w:rsidR="00A971FD" w:rsidRPr="009B4E66" w:rsidRDefault="00A971FD" w:rsidP="00A971FD">
      <w:pPr>
        <w:pStyle w:val="ListParagraph"/>
        <w:spacing w:before="0" w:after="0"/>
        <w:rPr>
          <w:rFonts w:ascii="Calibri" w:hAnsi="Calibri"/>
        </w:rPr>
      </w:pPr>
      <w:r w:rsidRPr="009B4E66">
        <w:rPr>
          <w:rFonts w:ascii="Calibri" w:hAnsi="Calibri"/>
        </w:rPr>
        <w:t>Unable to create topping part.</w:t>
      </w:r>
    </w:p>
    <w:p w:rsidR="00A971FD" w:rsidRPr="009B4E66" w:rsidRDefault="00A971FD" w:rsidP="00A971FD">
      <w:pPr>
        <w:spacing w:before="0" w:after="0"/>
        <w:rPr>
          <w:rFonts w:ascii="Calibri" w:hAnsi="Calibri"/>
        </w:rPr>
      </w:pPr>
      <w:r w:rsidRPr="009B4E66">
        <w:rPr>
          <w:rFonts w:ascii="Calibri" w:hAnsi="Calibri"/>
        </w:rPr>
        <w:tab/>
      </w:r>
    </w:p>
    <w:p w:rsidR="00A971FD" w:rsidRPr="009B4E66" w:rsidRDefault="00A971FD" w:rsidP="00A971FD">
      <w:pPr>
        <w:spacing w:before="0" w:after="0"/>
        <w:rPr>
          <w:rFonts w:ascii="Calibri" w:hAnsi="Calibri"/>
          <w:rtl/>
        </w:rPr>
      </w:pPr>
      <w:r w:rsidRPr="009B4E66">
        <w:rPr>
          <w:rFonts w:ascii="Calibri" w:hAnsi="Calibri"/>
        </w:rPr>
        <w:tab/>
        <w:t>-Check the order details.</w:t>
      </w:r>
    </w:p>
    <w:p w:rsidR="00A971FD" w:rsidRPr="009B4E66" w:rsidRDefault="00A971FD" w:rsidP="00A971FD">
      <w:pPr>
        <w:pStyle w:val="ListParagraph"/>
        <w:spacing w:before="0" w:after="0"/>
        <w:rPr>
          <w:rFonts w:ascii="Calibri" w:hAnsi="Calibri"/>
        </w:rPr>
      </w:pPr>
    </w:p>
    <w:p w:rsidR="00FD598C" w:rsidRPr="009B4E66" w:rsidRDefault="00FD598C" w:rsidP="00A971FD">
      <w:pPr>
        <w:pStyle w:val="ListParagraph"/>
        <w:spacing w:before="0" w:after="0"/>
        <w:rPr>
          <w:rFonts w:ascii="Calibri" w:hAnsi="Calibri"/>
        </w:rPr>
      </w:pPr>
    </w:p>
    <w:p w:rsidR="00A971FD" w:rsidRPr="009B4E66" w:rsidRDefault="00A971FD" w:rsidP="00A971FD">
      <w:pPr>
        <w:pStyle w:val="ListParagraph"/>
        <w:numPr>
          <w:ilvl w:val="0"/>
          <w:numId w:val="26"/>
        </w:numPr>
        <w:spacing w:before="0" w:after="0" w:line="259" w:lineRule="auto"/>
        <w:rPr>
          <w:rFonts w:ascii="Calibri" w:hAnsi="Calibri"/>
          <w:b/>
          <w:bCs/>
        </w:rPr>
      </w:pPr>
      <w:r w:rsidRPr="009B4E66">
        <w:rPr>
          <w:rFonts w:ascii="Calibri" w:hAnsi="Calibri"/>
          <w:b/>
          <w:bCs/>
        </w:rPr>
        <w:lastRenderedPageBreak/>
        <w:t>ERR005</w:t>
      </w:r>
    </w:p>
    <w:p w:rsidR="00A971FD" w:rsidRPr="009B4E66" w:rsidRDefault="00A971FD" w:rsidP="00A971FD">
      <w:pPr>
        <w:pStyle w:val="ListParagraph"/>
        <w:spacing w:before="0" w:after="0"/>
        <w:rPr>
          <w:rFonts w:ascii="Calibri" w:hAnsi="Calibri"/>
        </w:rPr>
      </w:pPr>
      <w:r w:rsidRPr="009B4E66">
        <w:rPr>
          <w:rFonts w:ascii="Calibri" w:hAnsi="Calibri"/>
        </w:rPr>
        <w:t>An issue in half/half pizza.</w:t>
      </w:r>
    </w:p>
    <w:p w:rsidR="00A971FD" w:rsidRPr="009B4E66" w:rsidRDefault="00A971FD" w:rsidP="00A971FD">
      <w:pPr>
        <w:pStyle w:val="ListParagraph"/>
        <w:spacing w:before="0" w:after="0"/>
        <w:rPr>
          <w:rFonts w:ascii="Calibri" w:hAnsi="Calibri"/>
        </w:rPr>
      </w:pPr>
    </w:p>
    <w:p w:rsidR="00A971FD" w:rsidRPr="009B4E66" w:rsidRDefault="00A971FD" w:rsidP="00A971FD">
      <w:pPr>
        <w:pStyle w:val="ListParagraph"/>
        <w:spacing w:before="0" w:after="0"/>
        <w:rPr>
          <w:rFonts w:ascii="Calibri" w:hAnsi="Calibri"/>
        </w:rPr>
      </w:pPr>
      <w:r w:rsidRPr="009B4E66">
        <w:rPr>
          <w:rFonts w:ascii="Calibri" w:hAnsi="Calibri"/>
        </w:rPr>
        <w:t>-Check the order details.</w:t>
      </w:r>
    </w:p>
    <w:p w:rsidR="00A971FD" w:rsidRPr="009B4E66" w:rsidRDefault="00A971FD" w:rsidP="00A971FD">
      <w:pPr>
        <w:pStyle w:val="ListParagraph"/>
        <w:spacing w:before="0" w:after="0"/>
        <w:rPr>
          <w:rFonts w:ascii="Calibri" w:hAnsi="Calibri"/>
        </w:rPr>
      </w:pPr>
    </w:p>
    <w:p w:rsidR="00A971FD" w:rsidRPr="009B4E66" w:rsidRDefault="00A971FD" w:rsidP="00A971FD">
      <w:pPr>
        <w:pStyle w:val="ListParagraph"/>
        <w:numPr>
          <w:ilvl w:val="0"/>
          <w:numId w:val="26"/>
        </w:numPr>
        <w:spacing w:before="0" w:after="0" w:line="259" w:lineRule="auto"/>
        <w:rPr>
          <w:rFonts w:ascii="Calibri" w:hAnsi="Calibri"/>
          <w:b/>
          <w:bCs/>
        </w:rPr>
      </w:pPr>
      <w:r w:rsidRPr="009B4E66">
        <w:rPr>
          <w:rFonts w:ascii="Calibri" w:hAnsi="Calibri"/>
          <w:b/>
          <w:bCs/>
        </w:rPr>
        <w:t>ERR006</w:t>
      </w:r>
    </w:p>
    <w:p w:rsidR="00A971FD" w:rsidRPr="009B4E66" w:rsidRDefault="00A971FD" w:rsidP="00A971FD">
      <w:pPr>
        <w:pStyle w:val="ListParagraph"/>
        <w:spacing w:before="0" w:after="0"/>
        <w:rPr>
          <w:rFonts w:ascii="Calibri" w:hAnsi="Calibri"/>
        </w:rPr>
      </w:pPr>
      <w:r w:rsidRPr="009B4E66">
        <w:rPr>
          <w:rFonts w:ascii="Calibri" w:hAnsi="Calibri"/>
        </w:rPr>
        <w:t>Unable to set store &amp; customer coordinates</w:t>
      </w:r>
    </w:p>
    <w:p w:rsidR="00A971FD" w:rsidRPr="009B4E66" w:rsidRDefault="00A971FD" w:rsidP="00A971FD">
      <w:pPr>
        <w:pStyle w:val="ListParagraph"/>
        <w:spacing w:before="0" w:after="0"/>
        <w:rPr>
          <w:rFonts w:ascii="Calibri" w:hAnsi="Calibri"/>
        </w:rPr>
      </w:pPr>
    </w:p>
    <w:p w:rsidR="00A971FD" w:rsidRPr="009B4E66" w:rsidRDefault="00A971FD" w:rsidP="00A971FD">
      <w:pPr>
        <w:pStyle w:val="ListParagraph"/>
        <w:spacing w:before="0" w:after="0"/>
        <w:rPr>
          <w:rFonts w:ascii="Calibri" w:hAnsi="Calibri"/>
        </w:rPr>
      </w:pPr>
      <w:r w:rsidRPr="009B4E66">
        <w:rPr>
          <w:rFonts w:ascii="Calibri" w:hAnsi="Calibri"/>
        </w:rPr>
        <w:t>-Check order details and order comment.</w:t>
      </w:r>
    </w:p>
    <w:p w:rsidR="00A971FD" w:rsidRPr="009B4E66" w:rsidRDefault="00A971FD" w:rsidP="00516D24">
      <w:pPr>
        <w:spacing w:before="0" w:after="0"/>
        <w:rPr>
          <w:rFonts w:ascii="Calibri" w:hAnsi="Calibri"/>
        </w:rPr>
      </w:pPr>
    </w:p>
    <w:p w:rsidR="00A971FD" w:rsidRPr="009B4E66" w:rsidRDefault="00A971FD" w:rsidP="00A971FD">
      <w:pPr>
        <w:pStyle w:val="ListParagraph"/>
        <w:numPr>
          <w:ilvl w:val="0"/>
          <w:numId w:val="26"/>
        </w:numPr>
        <w:spacing w:before="0" w:after="0" w:line="259" w:lineRule="auto"/>
        <w:rPr>
          <w:rFonts w:ascii="Calibri" w:hAnsi="Calibri"/>
          <w:b/>
          <w:bCs/>
        </w:rPr>
      </w:pPr>
      <w:r w:rsidRPr="009B4E66">
        <w:rPr>
          <w:rFonts w:ascii="Calibri" w:hAnsi="Calibri"/>
          <w:b/>
          <w:bCs/>
        </w:rPr>
        <w:t>ERR007</w:t>
      </w:r>
    </w:p>
    <w:p w:rsidR="00A971FD" w:rsidRPr="009B4E66" w:rsidRDefault="00A971FD" w:rsidP="00A971FD">
      <w:pPr>
        <w:pStyle w:val="ListParagraph"/>
        <w:spacing w:before="0" w:after="0"/>
        <w:rPr>
          <w:rFonts w:ascii="Calibri" w:hAnsi="Calibri"/>
        </w:rPr>
      </w:pPr>
      <w:r w:rsidRPr="009B4E66">
        <w:rPr>
          <w:rFonts w:ascii="Calibri" w:hAnsi="Calibri"/>
        </w:rPr>
        <w:t>Printer Error.</w:t>
      </w:r>
    </w:p>
    <w:p w:rsidR="00A971FD" w:rsidRPr="009B4E66" w:rsidRDefault="00A971FD" w:rsidP="00A971FD">
      <w:pPr>
        <w:spacing w:before="0" w:after="0"/>
        <w:rPr>
          <w:rFonts w:ascii="Calibri" w:hAnsi="Calibri"/>
        </w:rPr>
      </w:pPr>
    </w:p>
    <w:p w:rsidR="00A971FD" w:rsidRPr="009B4E66" w:rsidRDefault="00A971FD" w:rsidP="00A971FD">
      <w:pPr>
        <w:pStyle w:val="ListParagraph"/>
        <w:spacing w:before="0" w:after="0"/>
        <w:rPr>
          <w:rFonts w:ascii="Calibri" w:hAnsi="Calibri"/>
        </w:rPr>
      </w:pPr>
      <w:r w:rsidRPr="009B4E66">
        <w:rPr>
          <w:rFonts w:ascii="Calibri" w:hAnsi="Calibri"/>
        </w:rPr>
        <w:t>-Check Printer Name / properties</w:t>
      </w:r>
    </w:p>
    <w:p w:rsidR="00A971FD" w:rsidRPr="009B4E66" w:rsidRDefault="00A971FD" w:rsidP="00A971FD">
      <w:pPr>
        <w:pStyle w:val="ListParagraph"/>
        <w:spacing w:before="0" w:after="0"/>
        <w:rPr>
          <w:rFonts w:ascii="Calibri" w:hAnsi="Calibri"/>
        </w:rPr>
      </w:pPr>
      <w:r w:rsidRPr="009B4E66">
        <w:rPr>
          <w:rFonts w:ascii="Calibri" w:hAnsi="Calibri"/>
        </w:rPr>
        <w:t>-Check Pulse printing settings.</w:t>
      </w:r>
    </w:p>
    <w:p w:rsidR="00A971FD" w:rsidRPr="009B4E66" w:rsidRDefault="00A971FD" w:rsidP="00A971FD">
      <w:pPr>
        <w:spacing w:before="0" w:after="0"/>
        <w:rPr>
          <w:rFonts w:ascii="Calibri" w:hAnsi="Calibri"/>
        </w:rPr>
      </w:pPr>
    </w:p>
    <w:p w:rsidR="00A971FD" w:rsidRPr="009B4E66" w:rsidRDefault="00A971FD" w:rsidP="00A971FD">
      <w:pPr>
        <w:pStyle w:val="ListParagraph"/>
        <w:numPr>
          <w:ilvl w:val="0"/>
          <w:numId w:val="26"/>
        </w:numPr>
        <w:spacing w:before="0" w:after="0" w:line="259" w:lineRule="auto"/>
        <w:rPr>
          <w:rFonts w:ascii="Calibri" w:hAnsi="Calibri"/>
          <w:b/>
          <w:bCs/>
        </w:rPr>
      </w:pPr>
      <w:r w:rsidRPr="009B4E66">
        <w:rPr>
          <w:rFonts w:ascii="Calibri" w:hAnsi="Calibri"/>
          <w:b/>
          <w:bCs/>
        </w:rPr>
        <w:t>ERR008</w:t>
      </w:r>
    </w:p>
    <w:p w:rsidR="00A971FD" w:rsidRPr="009B4E66" w:rsidRDefault="00A971FD" w:rsidP="00A971FD">
      <w:pPr>
        <w:pStyle w:val="ListParagraph"/>
        <w:spacing w:before="0" w:after="0"/>
        <w:rPr>
          <w:rFonts w:ascii="Calibri" w:hAnsi="Calibri"/>
        </w:rPr>
      </w:pPr>
      <w:r w:rsidRPr="009B4E66">
        <w:rPr>
          <w:rFonts w:ascii="Calibri" w:hAnsi="Calibri"/>
        </w:rPr>
        <w:t>Customer location is not set in the correct format, when the Order received.</w:t>
      </w:r>
    </w:p>
    <w:p w:rsidR="00A971FD" w:rsidRPr="009B4E66" w:rsidRDefault="00A971FD" w:rsidP="00A971FD">
      <w:pPr>
        <w:pStyle w:val="ListParagraph"/>
        <w:spacing w:before="0" w:after="0"/>
        <w:rPr>
          <w:rFonts w:ascii="Calibri" w:hAnsi="Calibri"/>
        </w:rPr>
      </w:pPr>
    </w:p>
    <w:p w:rsidR="00A971FD" w:rsidRPr="009B4E66" w:rsidRDefault="00A971FD" w:rsidP="00A971FD">
      <w:pPr>
        <w:pStyle w:val="ListParagraph"/>
        <w:numPr>
          <w:ilvl w:val="0"/>
          <w:numId w:val="26"/>
        </w:numPr>
        <w:spacing w:before="0" w:after="0" w:line="259" w:lineRule="auto"/>
        <w:rPr>
          <w:rFonts w:ascii="Calibri" w:hAnsi="Calibri"/>
          <w:b/>
          <w:bCs/>
        </w:rPr>
      </w:pPr>
      <w:r w:rsidRPr="009B4E66">
        <w:rPr>
          <w:rFonts w:ascii="Calibri" w:hAnsi="Calibri"/>
          <w:b/>
          <w:bCs/>
        </w:rPr>
        <w:t>ERR009</w:t>
      </w:r>
    </w:p>
    <w:p w:rsidR="00A971FD" w:rsidRPr="009B4E66" w:rsidRDefault="00A971FD" w:rsidP="00A971FD">
      <w:pPr>
        <w:pStyle w:val="ListParagraph"/>
        <w:spacing w:before="0" w:after="0"/>
        <w:rPr>
          <w:rFonts w:ascii="Calibri" w:hAnsi="Calibri"/>
        </w:rPr>
      </w:pPr>
      <w:r w:rsidRPr="009B4E66">
        <w:rPr>
          <w:rFonts w:ascii="Calibri" w:hAnsi="Calibri"/>
        </w:rPr>
        <w:t>Error while generating QR box</w:t>
      </w:r>
    </w:p>
    <w:p w:rsidR="00A971FD" w:rsidRPr="009B4E66" w:rsidRDefault="00A971FD" w:rsidP="00A971FD">
      <w:pPr>
        <w:pStyle w:val="ListParagraph"/>
        <w:spacing w:before="0" w:after="0"/>
        <w:rPr>
          <w:rFonts w:ascii="Calibri" w:hAnsi="Calibri"/>
        </w:rPr>
      </w:pPr>
    </w:p>
    <w:p w:rsidR="00616491" w:rsidRPr="009B4E66" w:rsidRDefault="007A4B1B" w:rsidP="00616491">
      <w:pPr>
        <w:spacing w:before="0" w:after="0"/>
        <w:ind w:left="720"/>
        <w:rPr>
          <w:rFonts w:ascii="Calibri" w:hAnsi="Calibri"/>
        </w:rPr>
      </w:pPr>
      <w:r>
        <w:rPr>
          <w:rFonts w:ascii="Calibri" w:hAnsi="Calibri"/>
        </w:rPr>
        <w:t>-Contact L2</w:t>
      </w:r>
      <w:r w:rsidR="00616491" w:rsidRPr="009B4E66">
        <w:rPr>
          <w:rFonts w:ascii="Calibri" w:hAnsi="Calibri"/>
        </w:rPr>
        <w:t xml:space="preserve"> Support.</w:t>
      </w:r>
    </w:p>
    <w:p w:rsidR="00A971FD" w:rsidRPr="009B4E66" w:rsidRDefault="00A971FD" w:rsidP="00A971FD">
      <w:pPr>
        <w:pStyle w:val="ListParagraph"/>
        <w:spacing w:before="0" w:after="0"/>
        <w:rPr>
          <w:rFonts w:ascii="Calibri" w:hAnsi="Calibri"/>
        </w:rPr>
      </w:pPr>
    </w:p>
    <w:p w:rsidR="00A971FD" w:rsidRPr="009B4E66" w:rsidRDefault="00A971FD" w:rsidP="00A971FD">
      <w:pPr>
        <w:pStyle w:val="ListParagraph"/>
        <w:numPr>
          <w:ilvl w:val="0"/>
          <w:numId w:val="26"/>
        </w:numPr>
        <w:spacing w:before="0" w:after="0" w:line="259" w:lineRule="auto"/>
        <w:rPr>
          <w:rFonts w:ascii="Calibri" w:hAnsi="Calibri"/>
          <w:b/>
          <w:bCs/>
        </w:rPr>
      </w:pPr>
      <w:r w:rsidRPr="009B4E66">
        <w:rPr>
          <w:rFonts w:ascii="Calibri" w:hAnsi="Calibri"/>
          <w:b/>
          <w:bCs/>
        </w:rPr>
        <w:t>ERR010</w:t>
      </w:r>
    </w:p>
    <w:p w:rsidR="00A971FD" w:rsidRPr="009B4E66" w:rsidRDefault="00A971FD" w:rsidP="00A971FD">
      <w:pPr>
        <w:spacing w:before="0" w:after="0"/>
        <w:ind w:left="720"/>
        <w:rPr>
          <w:rFonts w:ascii="Calibri" w:hAnsi="Calibri"/>
        </w:rPr>
      </w:pPr>
      <w:r w:rsidRPr="009B4E66">
        <w:rPr>
          <w:rFonts w:ascii="Calibri" w:hAnsi="Calibri"/>
        </w:rPr>
        <w:t>General fatal error.</w:t>
      </w:r>
    </w:p>
    <w:p w:rsidR="00A971FD" w:rsidRPr="009B4E66" w:rsidRDefault="00A971FD" w:rsidP="00A971FD">
      <w:pPr>
        <w:spacing w:before="0" w:after="0"/>
        <w:ind w:left="720"/>
        <w:rPr>
          <w:rFonts w:ascii="Calibri" w:hAnsi="Calibri"/>
        </w:rPr>
      </w:pPr>
    </w:p>
    <w:p w:rsidR="00A971FD" w:rsidRPr="009B4E66" w:rsidRDefault="007A4B1B" w:rsidP="00516D24">
      <w:pPr>
        <w:spacing w:before="0" w:after="0"/>
        <w:ind w:left="720"/>
        <w:rPr>
          <w:rFonts w:ascii="Calibri" w:hAnsi="Calibri"/>
        </w:rPr>
      </w:pPr>
      <w:r>
        <w:rPr>
          <w:rFonts w:ascii="Calibri" w:hAnsi="Calibri"/>
        </w:rPr>
        <w:t>-Contact L2</w:t>
      </w:r>
      <w:r w:rsidR="00A971FD" w:rsidRPr="009B4E66">
        <w:rPr>
          <w:rFonts w:ascii="Calibri" w:hAnsi="Calibri"/>
        </w:rPr>
        <w:t xml:space="preserve"> Support.</w:t>
      </w:r>
    </w:p>
    <w:p w:rsidR="00A971FD" w:rsidRPr="009B4E66" w:rsidRDefault="00A971FD" w:rsidP="00A971FD">
      <w:pPr>
        <w:pStyle w:val="ListParagraph"/>
        <w:spacing w:before="0" w:after="0"/>
        <w:rPr>
          <w:rFonts w:ascii="Calibri" w:hAnsi="Calibri"/>
        </w:rPr>
      </w:pPr>
    </w:p>
    <w:p w:rsidR="00A971FD" w:rsidRPr="009B4E66" w:rsidRDefault="00A971FD" w:rsidP="00A971FD">
      <w:pPr>
        <w:pStyle w:val="ListParagraph"/>
        <w:numPr>
          <w:ilvl w:val="0"/>
          <w:numId w:val="26"/>
        </w:numPr>
        <w:spacing w:before="0" w:after="0" w:line="259" w:lineRule="auto"/>
        <w:rPr>
          <w:rFonts w:ascii="Calibri" w:hAnsi="Calibri"/>
          <w:b/>
          <w:bCs/>
        </w:rPr>
      </w:pPr>
      <w:r w:rsidRPr="009B4E66">
        <w:rPr>
          <w:rFonts w:ascii="Calibri" w:hAnsi="Calibri"/>
          <w:b/>
          <w:bCs/>
        </w:rPr>
        <w:t>ERR012</w:t>
      </w:r>
    </w:p>
    <w:p w:rsidR="00A971FD" w:rsidRPr="009B4E66" w:rsidRDefault="00A971FD" w:rsidP="00A971FD">
      <w:pPr>
        <w:spacing w:before="0" w:after="0"/>
        <w:ind w:left="720"/>
        <w:rPr>
          <w:rFonts w:ascii="Calibri" w:hAnsi="Calibri"/>
        </w:rPr>
      </w:pPr>
      <w:r w:rsidRPr="009B4E66">
        <w:rPr>
          <w:rFonts w:ascii="Calibri" w:hAnsi="Calibri"/>
        </w:rPr>
        <w:t>Error in Preview module.</w:t>
      </w:r>
    </w:p>
    <w:p w:rsidR="00A971FD" w:rsidRPr="009B4E66" w:rsidRDefault="00A971FD" w:rsidP="00A971FD">
      <w:pPr>
        <w:spacing w:before="0" w:after="0"/>
        <w:ind w:left="720"/>
        <w:rPr>
          <w:rFonts w:ascii="Calibri" w:hAnsi="Calibri"/>
        </w:rPr>
      </w:pPr>
    </w:p>
    <w:p w:rsidR="00A971FD" w:rsidRPr="009B4E66" w:rsidRDefault="007A4B1B" w:rsidP="00A971FD">
      <w:pPr>
        <w:spacing w:before="0" w:after="0"/>
        <w:ind w:left="720"/>
        <w:rPr>
          <w:rFonts w:ascii="Calibri" w:hAnsi="Calibri"/>
        </w:rPr>
      </w:pPr>
      <w:r>
        <w:rPr>
          <w:rFonts w:ascii="Calibri" w:hAnsi="Calibri"/>
        </w:rPr>
        <w:t>-Contact L2</w:t>
      </w:r>
      <w:r w:rsidR="00A971FD" w:rsidRPr="009B4E66">
        <w:rPr>
          <w:rFonts w:ascii="Calibri" w:hAnsi="Calibri"/>
        </w:rPr>
        <w:t xml:space="preserve"> Support.</w:t>
      </w:r>
    </w:p>
    <w:p w:rsidR="00A971FD" w:rsidRPr="009B4E66" w:rsidRDefault="00A971FD" w:rsidP="00516D24">
      <w:pPr>
        <w:spacing w:before="0" w:after="0"/>
        <w:rPr>
          <w:rFonts w:ascii="Calibri" w:hAnsi="Calibri"/>
        </w:rPr>
      </w:pPr>
    </w:p>
    <w:p w:rsidR="00A971FD" w:rsidRPr="009B4E66" w:rsidRDefault="00A971FD" w:rsidP="00A971FD">
      <w:pPr>
        <w:pStyle w:val="ListParagraph"/>
        <w:numPr>
          <w:ilvl w:val="0"/>
          <w:numId w:val="26"/>
        </w:numPr>
        <w:spacing w:before="0" w:after="0" w:line="259" w:lineRule="auto"/>
        <w:rPr>
          <w:rFonts w:ascii="Calibri" w:hAnsi="Calibri"/>
          <w:b/>
          <w:bCs/>
        </w:rPr>
      </w:pPr>
      <w:r w:rsidRPr="009B4E66">
        <w:rPr>
          <w:rFonts w:ascii="Calibri" w:hAnsi="Calibri"/>
          <w:b/>
          <w:bCs/>
        </w:rPr>
        <w:t>ERR014</w:t>
      </w:r>
    </w:p>
    <w:p w:rsidR="00A971FD" w:rsidRPr="009B4E66" w:rsidRDefault="00A971FD" w:rsidP="00A971FD">
      <w:pPr>
        <w:spacing w:before="0" w:after="0"/>
        <w:ind w:left="720"/>
        <w:rPr>
          <w:rFonts w:ascii="Calibri" w:hAnsi="Calibri"/>
        </w:rPr>
      </w:pPr>
      <w:r w:rsidRPr="009B4E66">
        <w:rPr>
          <w:rFonts w:ascii="Calibri" w:hAnsi="Calibri"/>
        </w:rPr>
        <w:t>Clean Log table issue.</w:t>
      </w:r>
    </w:p>
    <w:p w:rsidR="00A971FD" w:rsidRPr="009B4E66" w:rsidRDefault="00A971FD" w:rsidP="00A971FD">
      <w:pPr>
        <w:spacing w:before="0" w:after="0"/>
        <w:ind w:left="720"/>
        <w:rPr>
          <w:rFonts w:ascii="Calibri" w:hAnsi="Calibri"/>
        </w:rPr>
      </w:pPr>
    </w:p>
    <w:p w:rsidR="00A971FD" w:rsidRPr="009B4E66" w:rsidRDefault="007A4B1B" w:rsidP="00A971FD">
      <w:pPr>
        <w:spacing w:before="0" w:after="0"/>
        <w:ind w:left="720"/>
        <w:rPr>
          <w:rFonts w:ascii="Calibri" w:hAnsi="Calibri"/>
        </w:rPr>
      </w:pPr>
      <w:r>
        <w:rPr>
          <w:rFonts w:ascii="Calibri" w:hAnsi="Calibri"/>
        </w:rPr>
        <w:t>-Contact L2</w:t>
      </w:r>
      <w:r w:rsidR="00A971FD" w:rsidRPr="009B4E66">
        <w:rPr>
          <w:rFonts w:ascii="Calibri" w:hAnsi="Calibri"/>
        </w:rPr>
        <w:t xml:space="preserve"> Support.</w:t>
      </w:r>
    </w:p>
    <w:p w:rsidR="00547B39" w:rsidRPr="009B4E66" w:rsidRDefault="00547B39" w:rsidP="00A971FD">
      <w:pPr>
        <w:spacing w:before="0" w:after="0"/>
        <w:ind w:left="720"/>
        <w:rPr>
          <w:rFonts w:ascii="Calibri" w:hAnsi="Calibri"/>
        </w:rPr>
      </w:pPr>
    </w:p>
    <w:p w:rsidR="00547B39" w:rsidRPr="009B4E66" w:rsidRDefault="00547B39" w:rsidP="00547B39">
      <w:pPr>
        <w:pStyle w:val="ListParagraph"/>
        <w:numPr>
          <w:ilvl w:val="0"/>
          <w:numId w:val="26"/>
        </w:numPr>
        <w:spacing w:before="0" w:after="0" w:line="259" w:lineRule="auto"/>
        <w:rPr>
          <w:rFonts w:ascii="Calibri" w:hAnsi="Calibri"/>
          <w:b/>
          <w:bCs/>
        </w:rPr>
      </w:pPr>
      <w:r w:rsidRPr="009B4E66">
        <w:rPr>
          <w:rFonts w:ascii="Calibri" w:hAnsi="Calibri"/>
          <w:b/>
          <w:bCs/>
        </w:rPr>
        <w:t>ERR015</w:t>
      </w:r>
    </w:p>
    <w:p w:rsidR="00547B39" w:rsidRPr="009B4E66" w:rsidRDefault="00547B39" w:rsidP="00547B39">
      <w:pPr>
        <w:spacing w:before="0" w:after="0"/>
        <w:ind w:left="720"/>
        <w:rPr>
          <w:rFonts w:ascii="Calibri" w:hAnsi="Calibri"/>
        </w:rPr>
      </w:pPr>
      <w:r w:rsidRPr="009B4E66">
        <w:rPr>
          <w:rFonts w:ascii="Calibri" w:hAnsi="Calibri"/>
        </w:rPr>
        <w:t>Unable to retrieve store details from the main server.</w:t>
      </w:r>
    </w:p>
    <w:p w:rsidR="00547B39" w:rsidRPr="009B4E66" w:rsidRDefault="00547B39" w:rsidP="00547B39">
      <w:pPr>
        <w:spacing w:before="0" w:after="0"/>
        <w:ind w:left="720"/>
        <w:rPr>
          <w:rFonts w:ascii="Calibri" w:hAnsi="Calibri"/>
        </w:rPr>
      </w:pPr>
    </w:p>
    <w:p w:rsidR="00547B39" w:rsidRPr="009B4E66" w:rsidRDefault="00547B39" w:rsidP="00547B39">
      <w:pPr>
        <w:spacing w:before="0" w:after="0"/>
        <w:ind w:left="720"/>
        <w:rPr>
          <w:rFonts w:ascii="Calibri" w:hAnsi="Calibri"/>
        </w:rPr>
      </w:pPr>
      <w:r w:rsidRPr="009B4E66">
        <w:rPr>
          <w:rFonts w:ascii="Calibri" w:hAnsi="Calibri"/>
        </w:rPr>
        <w:t>-Check Server details in</w:t>
      </w:r>
      <w:r w:rsidR="00483395" w:rsidRPr="009B4E66">
        <w:rPr>
          <w:rFonts w:ascii="Calibri" w:hAnsi="Calibri"/>
        </w:rPr>
        <w:t xml:space="preserve"> table</w:t>
      </w:r>
      <w:r w:rsidRPr="009B4E66">
        <w:rPr>
          <w:rFonts w:ascii="Calibri" w:hAnsi="Calibri"/>
        </w:rPr>
        <w:t xml:space="preserve"> [Receipt.dbo.rcpVariable]</w:t>
      </w:r>
      <w:r w:rsidR="00483395" w:rsidRPr="009B4E66">
        <w:rPr>
          <w:rFonts w:ascii="Calibri" w:hAnsi="Calibri"/>
        </w:rPr>
        <w:t>.</w:t>
      </w:r>
    </w:p>
    <w:p w:rsidR="006F367B" w:rsidRPr="009B4E66" w:rsidRDefault="001B4D45" w:rsidP="00FD598C">
      <w:pPr>
        <w:spacing w:before="0" w:after="0"/>
        <w:ind w:left="720"/>
        <w:rPr>
          <w:rFonts w:ascii="Calibri" w:hAnsi="Calibri"/>
        </w:rPr>
      </w:pPr>
      <w:r w:rsidRPr="009B4E66">
        <w:rPr>
          <w:rFonts w:ascii="Calibri" w:hAnsi="Calibri"/>
        </w:rPr>
        <w:t>-Check internet connectivity.</w:t>
      </w:r>
    </w:p>
    <w:p w:rsidR="00FD598C" w:rsidRPr="009B4E66" w:rsidRDefault="00FD598C" w:rsidP="00FD598C">
      <w:pPr>
        <w:spacing w:before="0" w:after="0"/>
        <w:ind w:left="720"/>
        <w:rPr>
          <w:rFonts w:ascii="Calibri" w:hAnsi="Calibri"/>
        </w:rPr>
      </w:pPr>
    </w:p>
    <w:p w:rsidR="00FD598C" w:rsidRPr="009B4E66" w:rsidRDefault="00FD598C" w:rsidP="00FD598C">
      <w:pPr>
        <w:spacing w:before="0" w:after="0"/>
        <w:ind w:left="720"/>
        <w:rPr>
          <w:rFonts w:ascii="Calibri" w:hAnsi="Calibri"/>
        </w:rPr>
      </w:pPr>
    </w:p>
    <w:p w:rsidR="00510256" w:rsidRPr="009B4E66" w:rsidRDefault="00510256" w:rsidP="00FD598C">
      <w:pPr>
        <w:spacing w:before="0" w:after="0"/>
        <w:ind w:left="720"/>
        <w:rPr>
          <w:rFonts w:ascii="Calibri" w:hAnsi="Calibri"/>
        </w:rPr>
      </w:pPr>
    </w:p>
    <w:p w:rsidR="00510256" w:rsidRPr="009B4E66" w:rsidRDefault="00510256" w:rsidP="00FD598C">
      <w:pPr>
        <w:spacing w:before="0" w:after="0"/>
        <w:ind w:left="720"/>
        <w:rPr>
          <w:rFonts w:ascii="Calibri" w:hAnsi="Calibri"/>
        </w:rPr>
      </w:pPr>
    </w:p>
    <w:p w:rsidR="00FD598C" w:rsidRPr="009B4E66" w:rsidRDefault="009C4988" w:rsidP="00FD598C">
      <w:pPr>
        <w:pStyle w:val="Heading1"/>
        <w:rPr>
          <w:rFonts w:ascii="Calibri" w:hAnsi="Calibri"/>
          <w:rtl/>
        </w:rPr>
      </w:pPr>
      <w:r>
        <w:rPr>
          <w:rFonts w:ascii="Calibri" w:hAnsi="Calibri"/>
        </w:rPr>
        <w:lastRenderedPageBreak/>
        <w:t>L2</w:t>
      </w:r>
      <w:r w:rsidR="00976BDD" w:rsidRPr="009B4E66">
        <w:rPr>
          <w:rFonts w:ascii="Calibri" w:hAnsi="Calibri"/>
        </w:rPr>
        <w:t xml:space="preserve"> Support</w:t>
      </w:r>
    </w:p>
    <w:p w:rsidR="004675A7" w:rsidRPr="009B4E66" w:rsidRDefault="00B46C52" w:rsidP="004675A7">
      <w:pPr>
        <w:rPr>
          <w:rFonts w:ascii="Calibri" w:hAnsi="Calibri"/>
        </w:rPr>
      </w:pPr>
      <w:r w:rsidRPr="009B4E66">
        <w:rPr>
          <w:rFonts w:ascii="Calibri" w:hAnsi="Calibri"/>
        </w:rPr>
        <w:t xml:space="preserve">If you </w:t>
      </w:r>
      <w:r w:rsidR="00090C42" w:rsidRPr="009B4E66">
        <w:rPr>
          <w:rFonts w:ascii="Calibri" w:hAnsi="Calibri"/>
        </w:rPr>
        <w:t>still facing</w:t>
      </w:r>
      <w:r w:rsidRPr="009B4E66">
        <w:rPr>
          <w:rFonts w:ascii="Calibri" w:hAnsi="Calibri"/>
        </w:rPr>
        <w:t xml:space="preserve"> any trouble, please send </w:t>
      </w:r>
      <w:r w:rsidR="00567172" w:rsidRPr="009B4E66">
        <w:rPr>
          <w:rFonts w:ascii="Calibri" w:hAnsi="Calibri"/>
        </w:rPr>
        <w:t>an email including the following information to</w:t>
      </w:r>
      <w:r w:rsidRPr="009B4E66">
        <w:rPr>
          <w:rFonts w:ascii="Calibri" w:hAnsi="Calibri"/>
        </w:rPr>
        <w:t xml:space="preserve"> </w:t>
      </w:r>
      <w:r w:rsidR="009C4988">
        <w:rPr>
          <w:rFonts w:ascii="Calibri" w:hAnsi="Calibri"/>
        </w:rPr>
        <w:t>KSA NOC</w:t>
      </w:r>
      <w:r w:rsidR="00976BDD" w:rsidRPr="009B4E66">
        <w:rPr>
          <w:rFonts w:ascii="Calibri" w:hAnsi="Calibri"/>
        </w:rPr>
        <w:t xml:space="preserve"> </w:t>
      </w:r>
      <w:r w:rsidR="009C4988">
        <w:rPr>
          <w:rFonts w:ascii="Calibri" w:hAnsi="Calibri"/>
        </w:rPr>
        <w:t>Team</w:t>
      </w:r>
      <w:r w:rsidRPr="009B4E66">
        <w:rPr>
          <w:rFonts w:ascii="Calibri" w:hAnsi="Calibri"/>
        </w:rPr>
        <w:t>.</w:t>
      </w:r>
    </w:p>
    <w:p w:rsidR="004675A7" w:rsidRPr="009B4E66" w:rsidRDefault="009C4988" w:rsidP="00090C42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NOC</w:t>
      </w:r>
      <w:r w:rsidR="00B46C52" w:rsidRPr="009B4E66">
        <w:rPr>
          <w:rFonts w:ascii="Calibri" w:hAnsi="Calibri"/>
          <w:b/>
          <w:bCs/>
        </w:rPr>
        <w:t>@alamarfoods.com</w:t>
      </w:r>
    </w:p>
    <w:p w:rsidR="00567172" w:rsidRPr="009B4E66" w:rsidRDefault="00567172" w:rsidP="00567172">
      <w:pPr>
        <w:pStyle w:val="ListParagraph"/>
        <w:numPr>
          <w:ilvl w:val="0"/>
          <w:numId w:val="27"/>
        </w:numPr>
        <w:rPr>
          <w:rFonts w:ascii="Calibri" w:hAnsi="Calibri"/>
        </w:rPr>
      </w:pPr>
      <w:r w:rsidRPr="009B4E66">
        <w:rPr>
          <w:rFonts w:ascii="Calibri" w:hAnsi="Calibri"/>
        </w:rPr>
        <w:t>Store Number</w:t>
      </w:r>
      <w:r w:rsidR="009D50AC" w:rsidRPr="009B4E66">
        <w:rPr>
          <w:rFonts w:ascii="Calibri" w:hAnsi="Calibri"/>
        </w:rPr>
        <w:t>.</w:t>
      </w:r>
    </w:p>
    <w:p w:rsidR="00567172" w:rsidRPr="009B4E66" w:rsidRDefault="00567172" w:rsidP="00567172">
      <w:pPr>
        <w:pStyle w:val="ListParagraph"/>
        <w:numPr>
          <w:ilvl w:val="0"/>
          <w:numId w:val="27"/>
        </w:numPr>
        <w:rPr>
          <w:rFonts w:ascii="Calibri" w:hAnsi="Calibri"/>
        </w:rPr>
      </w:pPr>
      <w:r w:rsidRPr="009B4E66">
        <w:rPr>
          <w:rFonts w:ascii="Calibri" w:hAnsi="Calibri"/>
        </w:rPr>
        <w:t>Order Number</w:t>
      </w:r>
      <w:r w:rsidR="003B3964" w:rsidRPr="009B4E66">
        <w:rPr>
          <w:rFonts w:ascii="Calibri" w:hAnsi="Calibri"/>
        </w:rPr>
        <w:t xml:space="preserve"> [if only single order problem</w:t>
      </w:r>
      <w:r w:rsidR="009C6920" w:rsidRPr="009B4E66">
        <w:rPr>
          <w:rFonts w:ascii="Calibri" w:hAnsi="Calibri"/>
        </w:rPr>
        <w:t>].</w:t>
      </w:r>
    </w:p>
    <w:p w:rsidR="00567172" w:rsidRPr="009B4E66" w:rsidRDefault="00567172" w:rsidP="00567172">
      <w:pPr>
        <w:pStyle w:val="ListParagraph"/>
        <w:numPr>
          <w:ilvl w:val="0"/>
          <w:numId w:val="27"/>
        </w:numPr>
        <w:rPr>
          <w:rFonts w:ascii="Calibri" w:hAnsi="Calibri"/>
        </w:rPr>
      </w:pPr>
      <w:r w:rsidRPr="009B4E66">
        <w:rPr>
          <w:rFonts w:ascii="Calibri" w:hAnsi="Calibri"/>
        </w:rPr>
        <w:t>Order Date</w:t>
      </w:r>
      <w:r w:rsidR="009D50AC" w:rsidRPr="009B4E66">
        <w:rPr>
          <w:rFonts w:ascii="Calibri" w:hAnsi="Calibri"/>
        </w:rPr>
        <w:t>.</w:t>
      </w:r>
    </w:p>
    <w:p w:rsidR="00567172" w:rsidRPr="009B4E66" w:rsidRDefault="009D50AC" w:rsidP="00567172">
      <w:pPr>
        <w:pStyle w:val="ListParagraph"/>
        <w:numPr>
          <w:ilvl w:val="0"/>
          <w:numId w:val="27"/>
        </w:numPr>
        <w:rPr>
          <w:rFonts w:ascii="Calibri" w:hAnsi="Calibri"/>
        </w:rPr>
      </w:pPr>
      <w:r w:rsidRPr="009B4E66">
        <w:rPr>
          <w:rFonts w:ascii="Calibri" w:hAnsi="Calibri"/>
        </w:rPr>
        <w:t xml:space="preserve">Message Code from Log </w:t>
      </w:r>
      <w:r w:rsidR="009C6920" w:rsidRPr="009B4E66">
        <w:rPr>
          <w:rFonts w:ascii="Calibri" w:hAnsi="Calibri"/>
        </w:rPr>
        <w:t>t</w:t>
      </w:r>
      <w:r w:rsidR="00592610" w:rsidRPr="009B4E66">
        <w:rPr>
          <w:rFonts w:ascii="Calibri" w:hAnsi="Calibri"/>
        </w:rPr>
        <w:t>able [ex ERRR001].</w:t>
      </w:r>
    </w:p>
    <w:p w:rsidR="009D50AC" w:rsidRPr="009B4E66" w:rsidRDefault="009D50AC" w:rsidP="00567172">
      <w:pPr>
        <w:pStyle w:val="ListParagraph"/>
        <w:numPr>
          <w:ilvl w:val="0"/>
          <w:numId w:val="27"/>
        </w:numPr>
        <w:rPr>
          <w:rFonts w:ascii="Calibri" w:hAnsi="Calibri"/>
        </w:rPr>
      </w:pPr>
      <w:r w:rsidRPr="009B4E66">
        <w:rPr>
          <w:rFonts w:ascii="Calibri" w:hAnsi="Calibri"/>
        </w:rPr>
        <w:t>Message</w:t>
      </w:r>
      <w:r w:rsidR="009C6920" w:rsidRPr="009B4E66">
        <w:rPr>
          <w:rFonts w:ascii="Calibri" w:hAnsi="Calibri"/>
        </w:rPr>
        <w:t xml:space="preserve"> Text from Log t</w:t>
      </w:r>
      <w:r w:rsidRPr="009B4E66">
        <w:rPr>
          <w:rFonts w:ascii="Calibri" w:hAnsi="Calibri"/>
        </w:rPr>
        <w:t>able.</w:t>
      </w:r>
    </w:p>
    <w:p w:rsidR="009D50AC" w:rsidRPr="009B4E66" w:rsidRDefault="009D50AC" w:rsidP="00567172">
      <w:pPr>
        <w:pStyle w:val="ListParagraph"/>
        <w:numPr>
          <w:ilvl w:val="0"/>
          <w:numId w:val="27"/>
        </w:numPr>
        <w:rPr>
          <w:rFonts w:ascii="Calibri" w:hAnsi="Calibri"/>
        </w:rPr>
      </w:pPr>
      <w:r w:rsidRPr="009B4E66">
        <w:rPr>
          <w:rFonts w:ascii="Calibri" w:hAnsi="Calibri"/>
        </w:rPr>
        <w:t>Printing status [Printing Locally only, GOLO Only, reprint only</w:t>
      </w:r>
      <w:r w:rsidR="00090C42" w:rsidRPr="009B4E66">
        <w:rPr>
          <w:rFonts w:ascii="Calibri" w:hAnsi="Calibri"/>
        </w:rPr>
        <w:t xml:space="preserve"> ...</w:t>
      </w:r>
      <w:r w:rsidRPr="009B4E66">
        <w:rPr>
          <w:rFonts w:ascii="Calibri" w:hAnsi="Calibri"/>
        </w:rPr>
        <w:t xml:space="preserve"> etc.].</w:t>
      </w:r>
    </w:p>
    <w:p w:rsidR="009D50AC" w:rsidRPr="009B4E66" w:rsidRDefault="003B3964" w:rsidP="00567172">
      <w:pPr>
        <w:pStyle w:val="ListParagraph"/>
        <w:numPr>
          <w:ilvl w:val="0"/>
          <w:numId w:val="27"/>
        </w:numPr>
        <w:rPr>
          <w:rFonts w:ascii="Calibri" w:hAnsi="Calibri"/>
        </w:rPr>
      </w:pPr>
      <w:r w:rsidRPr="009B4E66">
        <w:rPr>
          <w:rFonts w:ascii="Calibri" w:hAnsi="Calibri"/>
        </w:rPr>
        <w:t>Number of orders that have the problem.</w:t>
      </w:r>
    </w:p>
    <w:p w:rsidR="004675A7" w:rsidRPr="009B4E66" w:rsidRDefault="003B3964" w:rsidP="00A710B9">
      <w:pPr>
        <w:pStyle w:val="ListParagraph"/>
        <w:numPr>
          <w:ilvl w:val="0"/>
          <w:numId w:val="27"/>
        </w:numPr>
        <w:rPr>
          <w:rFonts w:ascii="Calibri" w:hAnsi="Calibri"/>
        </w:rPr>
      </w:pPr>
      <w:r w:rsidRPr="009B4E66">
        <w:rPr>
          <w:rFonts w:ascii="Calibri" w:hAnsi="Calibri"/>
        </w:rPr>
        <w:t>Problem explanation.</w:t>
      </w:r>
    </w:p>
    <w:sectPr w:rsidR="004675A7" w:rsidRPr="009B4E66" w:rsidSect="00E95AFD">
      <w:footerReference w:type="default" r:id="rId21"/>
      <w:headerReference w:type="first" r:id="rId22"/>
      <w:pgSz w:w="12240" w:h="15840"/>
      <w:pgMar w:top="720" w:right="1170" w:bottom="27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FEE" w:rsidRDefault="00E86FEE">
      <w:pPr>
        <w:spacing w:after="0" w:line="240" w:lineRule="auto"/>
      </w:pPr>
      <w:r>
        <w:separator/>
      </w:r>
    </w:p>
  </w:endnote>
  <w:endnote w:type="continuationSeparator" w:id="0">
    <w:p w:rsidR="00E86FEE" w:rsidRDefault="00E86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33964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4B1B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FEE" w:rsidRDefault="00E86FEE">
      <w:pPr>
        <w:spacing w:after="0" w:line="240" w:lineRule="auto"/>
      </w:pPr>
      <w:r>
        <w:separator/>
      </w:r>
    </w:p>
  </w:footnote>
  <w:footnote w:type="continuationSeparator" w:id="0">
    <w:p w:rsidR="00E86FEE" w:rsidRDefault="00E86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8EC" w:rsidRDefault="00F068EC">
    <w:pPr>
      <w:pStyle w:val="Header"/>
    </w:pPr>
    <w:r>
      <w:t xml:space="preserve">Document Number: </w:t>
    </w:r>
    <w:r w:rsidR="00B17C35">
      <w:t>1.</w:t>
    </w:r>
    <w:r w:rsidR="000465B6">
      <w:t>0.</w:t>
    </w:r>
    <w:r w:rsidR="00D23B23">
      <w:t>2</w:t>
    </w:r>
    <w:r>
      <w:ptab w:relativeTo="margin" w:alignment="center" w:leader="none"/>
    </w:r>
    <w:r>
      <w:t xml:space="preserve">Created By: </w:t>
    </w:r>
    <w:r w:rsidR="00B17C35">
      <w:t>Ahmed Aref</w:t>
    </w:r>
    <w:r>
      <w:ptab w:relativeTo="margin" w:alignment="right" w:leader="none"/>
    </w:r>
    <w:r>
      <w:t>Created At:</w:t>
    </w:r>
    <w:r w:rsidR="00B17C35">
      <w:t xml:space="preserve"> ALAMARFOODS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C22A88"/>
    <w:multiLevelType w:val="hybridMultilevel"/>
    <w:tmpl w:val="D53E6E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8DF0DF8"/>
    <w:multiLevelType w:val="hybridMultilevel"/>
    <w:tmpl w:val="06C632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09024B50"/>
    <w:multiLevelType w:val="hybridMultilevel"/>
    <w:tmpl w:val="59CEC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557B77"/>
    <w:multiLevelType w:val="hybridMultilevel"/>
    <w:tmpl w:val="BFD8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D669B"/>
    <w:multiLevelType w:val="hybridMultilevel"/>
    <w:tmpl w:val="7AA8EA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B2D2E"/>
    <w:multiLevelType w:val="hybridMultilevel"/>
    <w:tmpl w:val="87CC3B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D0FAF"/>
    <w:multiLevelType w:val="hybridMultilevel"/>
    <w:tmpl w:val="C9EA8F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A6A07"/>
    <w:multiLevelType w:val="hybridMultilevel"/>
    <w:tmpl w:val="B41E74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5CE3771"/>
    <w:multiLevelType w:val="hybridMultilevel"/>
    <w:tmpl w:val="8F729370"/>
    <w:lvl w:ilvl="0" w:tplc="E3EC55E4">
      <w:numFmt w:val="bullet"/>
      <w:lvlText w:val="-"/>
      <w:lvlJc w:val="left"/>
      <w:pPr>
        <w:ind w:left="108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8C5A28"/>
    <w:multiLevelType w:val="hybridMultilevel"/>
    <w:tmpl w:val="91FA90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285B62"/>
    <w:multiLevelType w:val="hybridMultilevel"/>
    <w:tmpl w:val="FF70FC2C"/>
    <w:lvl w:ilvl="0" w:tplc="E3EC55E4">
      <w:numFmt w:val="bullet"/>
      <w:lvlText w:val="-"/>
      <w:lvlJc w:val="left"/>
      <w:pPr>
        <w:ind w:left="108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0E5DFE"/>
    <w:multiLevelType w:val="hybridMultilevel"/>
    <w:tmpl w:val="61624A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3482032"/>
    <w:multiLevelType w:val="hybridMultilevel"/>
    <w:tmpl w:val="88EA07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95795E"/>
    <w:multiLevelType w:val="hybridMultilevel"/>
    <w:tmpl w:val="47304E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4C051F"/>
    <w:multiLevelType w:val="hybridMultilevel"/>
    <w:tmpl w:val="725A57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9895470"/>
    <w:multiLevelType w:val="hybridMultilevel"/>
    <w:tmpl w:val="17020E7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F844F35"/>
    <w:multiLevelType w:val="hybridMultilevel"/>
    <w:tmpl w:val="159666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23"/>
  </w:num>
  <w:num w:numId="4">
    <w:abstractNumId w:val="14"/>
  </w:num>
  <w:num w:numId="5">
    <w:abstractNumId w:val="30"/>
  </w:num>
  <w:num w:numId="6">
    <w:abstractNumId w:val="32"/>
  </w:num>
  <w:num w:numId="7">
    <w:abstractNumId w:val="29"/>
  </w:num>
  <w:num w:numId="8">
    <w:abstractNumId w:val="3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8"/>
  </w:num>
  <w:num w:numId="20">
    <w:abstractNumId w:val="19"/>
  </w:num>
  <w:num w:numId="21">
    <w:abstractNumId w:val="21"/>
  </w:num>
  <w:num w:numId="22">
    <w:abstractNumId w:val="26"/>
  </w:num>
  <w:num w:numId="23">
    <w:abstractNumId w:val="12"/>
  </w:num>
  <w:num w:numId="24">
    <w:abstractNumId w:val="20"/>
  </w:num>
  <w:num w:numId="25">
    <w:abstractNumId w:val="22"/>
  </w:num>
  <w:num w:numId="26">
    <w:abstractNumId w:val="16"/>
  </w:num>
  <w:num w:numId="27">
    <w:abstractNumId w:val="15"/>
  </w:num>
  <w:num w:numId="28">
    <w:abstractNumId w:val="34"/>
  </w:num>
  <w:num w:numId="29">
    <w:abstractNumId w:val="25"/>
  </w:num>
  <w:num w:numId="30">
    <w:abstractNumId w:val="11"/>
  </w:num>
  <w:num w:numId="31">
    <w:abstractNumId w:val="10"/>
  </w:num>
  <w:num w:numId="32">
    <w:abstractNumId w:val="31"/>
  </w:num>
  <w:num w:numId="33">
    <w:abstractNumId w:val="28"/>
  </w:num>
  <w:num w:numId="34">
    <w:abstractNumId w:val="27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5A7"/>
    <w:rsid w:val="0003566D"/>
    <w:rsid w:val="000465B6"/>
    <w:rsid w:val="00087912"/>
    <w:rsid w:val="00090C42"/>
    <w:rsid w:val="00122117"/>
    <w:rsid w:val="0012333D"/>
    <w:rsid w:val="0013710A"/>
    <w:rsid w:val="00137E22"/>
    <w:rsid w:val="00170C2A"/>
    <w:rsid w:val="0018031A"/>
    <w:rsid w:val="00193564"/>
    <w:rsid w:val="00194DF6"/>
    <w:rsid w:val="001B4D45"/>
    <w:rsid w:val="001B7036"/>
    <w:rsid w:val="001E5A7D"/>
    <w:rsid w:val="00212B78"/>
    <w:rsid w:val="00216B04"/>
    <w:rsid w:val="00233ED7"/>
    <w:rsid w:val="00261939"/>
    <w:rsid w:val="002914C3"/>
    <w:rsid w:val="002A6E29"/>
    <w:rsid w:val="002E0119"/>
    <w:rsid w:val="00332E2B"/>
    <w:rsid w:val="003B3964"/>
    <w:rsid w:val="003B3DEB"/>
    <w:rsid w:val="0041584D"/>
    <w:rsid w:val="004401AF"/>
    <w:rsid w:val="004551BB"/>
    <w:rsid w:val="004675A7"/>
    <w:rsid w:val="004718BB"/>
    <w:rsid w:val="00483395"/>
    <w:rsid w:val="00494B4C"/>
    <w:rsid w:val="004A35BA"/>
    <w:rsid w:val="004B764B"/>
    <w:rsid w:val="004C0F34"/>
    <w:rsid w:val="004C1DD6"/>
    <w:rsid w:val="004E1AED"/>
    <w:rsid w:val="00501BDC"/>
    <w:rsid w:val="00510256"/>
    <w:rsid w:val="00516D24"/>
    <w:rsid w:val="00522D27"/>
    <w:rsid w:val="0052682F"/>
    <w:rsid w:val="00544165"/>
    <w:rsid w:val="00547B39"/>
    <w:rsid w:val="00567172"/>
    <w:rsid w:val="00592610"/>
    <w:rsid w:val="005C12A5"/>
    <w:rsid w:val="005C5F07"/>
    <w:rsid w:val="00600C75"/>
    <w:rsid w:val="00605511"/>
    <w:rsid w:val="00616491"/>
    <w:rsid w:val="006258E9"/>
    <w:rsid w:val="006349F8"/>
    <w:rsid w:val="006B3C69"/>
    <w:rsid w:val="006C1EE3"/>
    <w:rsid w:val="006E2930"/>
    <w:rsid w:val="006F367B"/>
    <w:rsid w:val="0070631B"/>
    <w:rsid w:val="0071447F"/>
    <w:rsid w:val="00745D03"/>
    <w:rsid w:val="0077424C"/>
    <w:rsid w:val="00776882"/>
    <w:rsid w:val="007A4B1B"/>
    <w:rsid w:val="007B3103"/>
    <w:rsid w:val="00801A0B"/>
    <w:rsid w:val="0081788C"/>
    <w:rsid w:val="008430A8"/>
    <w:rsid w:val="00847FF6"/>
    <w:rsid w:val="00867E83"/>
    <w:rsid w:val="00873685"/>
    <w:rsid w:val="0088343B"/>
    <w:rsid w:val="008A70CA"/>
    <w:rsid w:val="008B5EB6"/>
    <w:rsid w:val="00954C62"/>
    <w:rsid w:val="00976BDD"/>
    <w:rsid w:val="00980B45"/>
    <w:rsid w:val="00986BB7"/>
    <w:rsid w:val="009B4E66"/>
    <w:rsid w:val="009C4988"/>
    <w:rsid w:val="009C6920"/>
    <w:rsid w:val="009D50AC"/>
    <w:rsid w:val="009E21C7"/>
    <w:rsid w:val="00A1310C"/>
    <w:rsid w:val="00A51019"/>
    <w:rsid w:val="00A53337"/>
    <w:rsid w:val="00A5467D"/>
    <w:rsid w:val="00A67A8F"/>
    <w:rsid w:val="00A710B9"/>
    <w:rsid w:val="00A83AA0"/>
    <w:rsid w:val="00A971FD"/>
    <w:rsid w:val="00AF4E47"/>
    <w:rsid w:val="00B17C35"/>
    <w:rsid w:val="00B46C52"/>
    <w:rsid w:val="00B60632"/>
    <w:rsid w:val="00B82882"/>
    <w:rsid w:val="00BE75CC"/>
    <w:rsid w:val="00C45B20"/>
    <w:rsid w:val="00C65EB7"/>
    <w:rsid w:val="00CA0420"/>
    <w:rsid w:val="00CC1697"/>
    <w:rsid w:val="00CE3657"/>
    <w:rsid w:val="00D16D51"/>
    <w:rsid w:val="00D23B23"/>
    <w:rsid w:val="00D47A97"/>
    <w:rsid w:val="00D61C41"/>
    <w:rsid w:val="00D626A3"/>
    <w:rsid w:val="00E32684"/>
    <w:rsid w:val="00E757A9"/>
    <w:rsid w:val="00E86FEE"/>
    <w:rsid w:val="00E95AFD"/>
    <w:rsid w:val="00EC0714"/>
    <w:rsid w:val="00F068EC"/>
    <w:rsid w:val="00F1131E"/>
    <w:rsid w:val="00F234DB"/>
    <w:rsid w:val="00F42BAC"/>
    <w:rsid w:val="00F67842"/>
    <w:rsid w:val="00F952F1"/>
    <w:rsid w:val="00FB476C"/>
    <w:rsid w:val="00FB695D"/>
    <w:rsid w:val="00FB7365"/>
    <w:rsid w:val="00FC4C92"/>
    <w:rsid w:val="00FD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90A6"/>
  <w15:docId w15:val="{104E0645-5794-4459-AFCA-1D7EEAB5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B17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em.aljedai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8FD76DCF-E027-452D-AE0A-E319224E1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10610</TotalTime>
  <Pages>1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Basem Aljedai</dc:creator>
  <cp:lastModifiedBy>Ahmed Aref</cp:lastModifiedBy>
  <cp:revision>92</cp:revision>
  <dcterms:created xsi:type="dcterms:W3CDTF">2017-01-26T09:18:00Z</dcterms:created>
  <dcterms:modified xsi:type="dcterms:W3CDTF">2017-08-09T14:47:00Z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